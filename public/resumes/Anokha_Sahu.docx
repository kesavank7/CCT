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3F2AEB" w14:textId="77777777" w:rsidR="00720B5E" w:rsidRPr="00A00A7C" w:rsidRDefault="63CED4FD" w:rsidP="63CED4FD">
      <w:pPr>
        <w:rPr>
          <w:rFonts w:ascii="Trebuchet MS" w:eastAsia="Adobe Song Std L" w:hAnsi="Trebuchet MS" w:cs="Arial"/>
          <w:b/>
          <w:bCs/>
          <w:color w:val="2E74B5" w:themeColor="accent5" w:themeShade="BF"/>
          <w:sz w:val="28"/>
          <w:szCs w:val="28"/>
        </w:rPr>
      </w:pPr>
      <w:r w:rsidRPr="00A00A7C">
        <w:rPr>
          <w:rFonts w:ascii="Trebuchet MS" w:eastAsia="Adobe Song Std L" w:hAnsi="Trebuchet MS" w:cs="Arial"/>
          <w:b/>
          <w:bCs/>
          <w:color w:val="2E74B5" w:themeColor="accent5" w:themeShade="BF"/>
          <w:sz w:val="44"/>
          <w:szCs w:val="44"/>
        </w:rPr>
        <w:t>VISHAL BHARTI</w:t>
      </w:r>
    </w:p>
    <w:p w14:paraId="0A37501D" w14:textId="77777777" w:rsidR="00720B5E" w:rsidRDefault="00720B5E">
      <w:pPr>
        <w:pStyle w:val="Heading4"/>
        <w:keepNext/>
        <w:numPr>
          <w:ilvl w:val="3"/>
          <w:numId w:val="5"/>
        </w:numPr>
        <w:tabs>
          <w:tab w:val="left" w:pos="4160"/>
          <w:tab w:val="left" w:pos="8160"/>
        </w:tabs>
        <w:ind w:left="1040" w:hanging="1040"/>
        <w:rPr>
          <w:rFonts w:ascii="Arial" w:hAnsi="Arial" w:cs="Arial"/>
          <w:b/>
          <w:bCs/>
        </w:rPr>
      </w:pPr>
    </w:p>
    <w:p w14:paraId="336D6D4B" w14:textId="40AF35F2" w:rsidR="00720B5E" w:rsidRDefault="63CED4FD" w:rsidP="63CED4FD">
      <w:pPr>
        <w:pStyle w:val="Heading4"/>
        <w:keepNext/>
        <w:tabs>
          <w:tab w:val="clear" w:pos="0"/>
          <w:tab w:val="left" w:pos="4160"/>
          <w:tab w:val="left" w:pos="8160"/>
        </w:tabs>
        <w:ind w:left="0" w:firstLine="0"/>
        <w:rPr>
          <w:rFonts w:ascii="Arial" w:hAnsi="Arial" w:cs="Arial"/>
          <w:b/>
          <w:bCs/>
          <w:lang w:val="fr-FR"/>
        </w:rPr>
      </w:pPr>
      <w:r w:rsidRPr="63CED4FD">
        <w:rPr>
          <w:rFonts w:ascii="Arial" w:hAnsi="Arial" w:cs="Arial"/>
          <w:b/>
          <w:bCs/>
          <w:lang w:val="fr-FR"/>
        </w:rPr>
        <w:t>E-mail : vishalbharti.log</w:t>
      </w:r>
      <w:r w:rsidRPr="63CED4FD">
        <w:rPr>
          <w:rFonts w:ascii="Arial" w:hAnsi="Arial" w:cs="Arial"/>
          <w:b/>
          <w:bCs/>
          <w:color w:val="0000FF"/>
          <w:u w:val="single"/>
          <w:lang w:val="fr-FR"/>
        </w:rPr>
        <w:t>@gmail.com</w:t>
      </w:r>
    </w:p>
    <w:p w14:paraId="1C94385D" w14:textId="77777777" w:rsidR="00226809" w:rsidRDefault="63CED4FD">
      <w:pPr>
        <w:rPr>
          <w:rFonts w:ascii="Arial" w:hAnsi="Arial" w:cs="Arial"/>
          <w:b/>
          <w:bCs/>
          <w:lang w:val="fr-FR"/>
        </w:rPr>
      </w:pPr>
      <w:r w:rsidRPr="63CED4FD">
        <w:rPr>
          <w:rFonts w:ascii="Arial" w:hAnsi="Arial" w:cs="Arial"/>
          <w:b/>
          <w:bCs/>
          <w:lang w:val="fr-FR"/>
        </w:rPr>
        <w:t>Contact : +91-7709248184</w:t>
      </w:r>
    </w:p>
    <w:p w14:paraId="0DFAE634" w14:textId="0A8E9FC6" w:rsidR="00720B5E" w:rsidRPr="00226809" w:rsidRDefault="00720B5E">
      <w:pPr>
        <w:rPr>
          <w:rFonts w:ascii="Arial" w:hAnsi="Arial" w:cs="Arial"/>
          <w:b/>
          <w:bCs/>
          <w:lang w:val="fr-FR"/>
        </w:rPr>
      </w:pPr>
      <w:r>
        <w:rPr>
          <w:rFonts w:ascii="Arial" w:hAnsi="Arial" w:cs="Arial"/>
          <w:b/>
          <w:bCs/>
          <w:lang w:val="fr-FR"/>
        </w:rPr>
        <w:tab/>
        <w:t xml:space="preserve">  </w:t>
      </w:r>
      <w:r>
        <w:rPr>
          <w:rFonts w:ascii="Arial" w:hAnsi="Arial" w:cs="Arial"/>
          <w:b/>
          <w:bCs/>
          <w:lang w:val="fr-FR"/>
        </w:rPr>
        <w:tab/>
      </w:r>
      <w:r>
        <w:rPr>
          <w:rFonts w:ascii="Arial" w:hAnsi="Arial" w:cs="Arial"/>
          <w:b/>
          <w:bCs/>
          <w:lang w:val="fr-FR"/>
        </w:rPr>
        <w:tab/>
      </w:r>
      <w:r>
        <w:rPr>
          <w:rFonts w:ascii="Arial" w:hAnsi="Arial" w:cs="Arial"/>
          <w:b/>
          <w:bCs/>
          <w:lang w:val="fr-FR"/>
        </w:rPr>
        <w:tab/>
      </w:r>
      <w:r>
        <w:rPr>
          <w:rFonts w:ascii="Arial" w:hAnsi="Arial" w:cs="Arial"/>
          <w:b/>
          <w:bCs/>
          <w:lang w:val="fr-FR"/>
        </w:rPr>
        <w:tab/>
      </w:r>
      <w:r>
        <w:rPr>
          <w:rFonts w:ascii="Arial" w:hAnsi="Arial" w:cs="Arial"/>
          <w:b/>
          <w:bCs/>
          <w:lang w:val="fr-FR"/>
        </w:rPr>
        <w:tab/>
      </w:r>
    </w:p>
    <w:p w14:paraId="3E711FC2" w14:textId="533C6E79" w:rsidR="00720B5E" w:rsidRDefault="63CED4FD">
      <w:pPr>
        <w:rPr>
          <w:rFonts w:ascii="Arial" w:hAnsi="Arial" w:cs="Arial"/>
          <w:b/>
          <w:bCs/>
        </w:rPr>
      </w:pPr>
      <w:r w:rsidRPr="63CED4FD">
        <w:rPr>
          <w:rFonts w:ascii="Arial" w:eastAsia="Arial" w:hAnsi="Arial" w:cs="Arial"/>
          <w:b/>
          <w:bCs/>
          <w:lang w:val="fr-FR"/>
        </w:rPr>
        <w:t xml:space="preserve">                </w:t>
      </w:r>
      <w:r w:rsidR="00720B5E">
        <w:tab/>
      </w:r>
      <w:r w:rsidR="00720B5E">
        <w:tab/>
      </w:r>
      <w:r w:rsidR="00720B5E">
        <w:tab/>
      </w:r>
      <w:r w:rsidR="00720B5E">
        <w:tab/>
      </w:r>
      <w:r w:rsidR="00720B5E">
        <w:tab/>
      </w:r>
      <w:r w:rsidRPr="63CED4FD">
        <w:rPr>
          <w:rFonts w:ascii="Arial" w:hAnsi="Arial" w:cs="Arial"/>
          <w:b/>
          <w:bCs/>
          <w:lang w:val="fr-FR"/>
        </w:rPr>
        <w:t xml:space="preserve">    </w:t>
      </w:r>
      <w:r w:rsidR="00720B5E">
        <w:tab/>
      </w:r>
      <w:r w:rsidRPr="63CED4FD">
        <w:rPr>
          <w:rFonts w:ascii="Arial" w:hAnsi="Arial" w:cs="Arial"/>
          <w:b/>
          <w:bCs/>
          <w:lang w:val="fr-FR"/>
        </w:rPr>
        <w:t xml:space="preserve">                           Total Experience : </w:t>
      </w:r>
      <w:r w:rsidR="00C7162F">
        <w:rPr>
          <w:rFonts w:ascii="Arial" w:hAnsi="Arial" w:cs="Arial"/>
          <w:b/>
          <w:bCs/>
          <w:lang w:val="fr-FR"/>
        </w:rPr>
        <w:t>10</w:t>
      </w:r>
      <w:r w:rsidR="003C24CE">
        <w:rPr>
          <w:rFonts w:ascii="Arial" w:hAnsi="Arial" w:cs="Arial"/>
          <w:b/>
          <w:bCs/>
          <w:lang w:val="fr-FR"/>
        </w:rPr>
        <w:t>.3</w:t>
      </w:r>
      <w:r w:rsidRPr="63CED4FD">
        <w:rPr>
          <w:rFonts w:ascii="Arial" w:hAnsi="Arial" w:cs="Arial"/>
          <w:b/>
          <w:bCs/>
          <w:lang w:val="fr-FR"/>
        </w:rPr>
        <w:t xml:space="preserve"> years</w:t>
      </w:r>
    </w:p>
    <w:p w14:paraId="5FC9DD56" w14:textId="480844CC" w:rsidR="00720B5E" w:rsidRPr="00A61384" w:rsidRDefault="00A61384">
      <w:pPr>
        <w:pBdr>
          <w:bottom w:val="single" w:sz="4" w:space="1" w:color="000000"/>
        </w:pBdr>
        <w:tabs>
          <w:tab w:val="left" w:pos="0"/>
        </w:tabs>
        <w:ind w:right="53"/>
      </w:pPr>
      <w:r>
        <w:rPr>
          <w:rFonts w:ascii="Arial" w:eastAsia="Arial" w:hAnsi="Arial" w:cs="Arial"/>
          <w:b/>
          <w:bCs/>
          <w:noProof/>
          <w:lang w:val="en-IN" w:eastAsia="en-IN"/>
        </w:rPr>
        <mc:AlternateContent>
          <mc:Choice Requires="wps">
            <w:drawing>
              <wp:anchor distT="0" distB="0" distL="114300" distR="114300" simplePos="0" relativeHeight="251659264" behindDoc="0" locked="0" layoutInCell="1" allowOverlap="1" wp14:anchorId="68E943F2" wp14:editId="57A30A90">
                <wp:simplePos x="0" y="0"/>
                <wp:positionH relativeFrom="column">
                  <wp:posOffset>614235</wp:posOffset>
                </wp:positionH>
                <wp:positionV relativeFrom="paragraph">
                  <wp:posOffset>47943</wp:posOffset>
                </wp:positionV>
                <wp:extent cx="80487" cy="77419"/>
                <wp:effectExtent l="1587" t="17463" r="35878" b="35877"/>
                <wp:wrapNone/>
                <wp:docPr id="1" name="Isosceles Triangle 1"/>
                <wp:cNvGraphicFramePr/>
                <a:graphic xmlns:a="http://schemas.openxmlformats.org/drawingml/2006/main">
                  <a:graphicData uri="http://schemas.microsoft.com/office/word/2010/wordprocessingShape">
                    <wps:wsp>
                      <wps:cNvSpPr/>
                      <wps:spPr>
                        <a:xfrm rot="5400000">
                          <a:off x="0" y="0"/>
                          <a:ext cx="80487" cy="774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A47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35pt;margin-top:3.8pt;width:6.35pt;height:6.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" fillcolor="#4472c4 [3204]" strokecolor="#1f3763 [1604]" strokeweight="1pt"/>
            </w:pict>
          </mc:Fallback>
        </mc:AlternateContent>
      </w:r>
      <w:r>
        <w:rPr>
          <w:rFonts w:ascii="Arial" w:hAnsi="Arial" w:cs="Arial"/>
          <w:b/>
          <w:bCs/>
        </w:rPr>
        <w:t xml:space="preserve">Summary </w:t>
      </w:r>
    </w:p>
    <w:p w14:paraId="72E23989" w14:textId="77777777" w:rsidR="000B1C76" w:rsidRDefault="000B1C76">
      <w:pPr>
        <w:pStyle w:val="NoSpacing"/>
        <w:rPr>
          <w:rFonts w:ascii="Arial" w:hAnsi="Arial" w:cs="Arial"/>
          <w:b/>
          <w:bCs/>
        </w:rPr>
      </w:pPr>
    </w:p>
    <w:p w14:paraId="17EB4677" w14:textId="7EED5BA8" w:rsidR="00720B5E" w:rsidRDefault="63CED4FD">
      <w:pPr>
        <w:pStyle w:val="NoSpacing"/>
        <w:rPr>
          <w:rFonts w:ascii="Arial" w:hAnsi="Arial" w:cs="Arial"/>
          <w:b/>
          <w:bCs/>
          <w:lang w:val="fr-FR"/>
        </w:rPr>
      </w:pPr>
      <w:r w:rsidRPr="63CED4FD">
        <w:rPr>
          <w:rFonts w:ascii="Arial" w:hAnsi="Arial" w:cs="Arial"/>
          <w:b/>
          <w:bCs/>
        </w:rPr>
        <w:t xml:space="preserve">Web developer </w:t>
      </w:r>
      <w:r w:rsidRPr="63CED4FD">
        <w:rPr>
          <w:rFonts w:ascii="Arial" w:hAnsi="Arial" w:cs="Arial"/>
        </w:rPr>
        <w:t xml:space="preserve">with </w:t>
      </w:r>
      <w:r w:rsidR="00C7162F">
        <w:rPr>
          <w:rFonts w:ascii="Arial" w:hAnsi="Arial" w:cs="Arial"/>
        </w:rPr>
        <w:t>10</w:t>
      </w:r>
      <w:r w:rsidR="00014A89">
        <w:rPr>
          <w:rFonts w:ascii="Arial" w:hAnsi="Arial" w:cs="Arial"/>
        </w:rPr>
        <w:t>.3</w:t>
      </w:r>
      <w:r w:rsidRPr="63CED4FD">
        <w:rPr>
          <w:rFonts w:ascii="Arial" w:hAnsi="Arial" w:cs="Arial"/>
        </w:rPr>
        <w:t xml:space="preserve"> years of experience in software development with agile methodology in acquaintance with </w:t>
      </w:r>
      <w:r w:rsidR="00B53876" w:rsidRPr="63CED4FD">
        <w:rPr>
          <w:rFonts w:ascii="Arial" w:hAnsi="Arial" w:cs="Arial"/>
        </w:rPr>
        <w:t>client communication</w:t>
      </w:r>
      <w:r w:rsidR="00B53876">
        <w:rPr>
          <w:rFonts w:ascii="Arial" w:hAnsi="Arial" w:cs="Arial"/>
        </w:rPr>
        <w:t xml:space="preserve">, </w:t>
      </w:r>
      <w:r w:rsidRPr="63CED4FD">
        <w:rPr>
          <w:rFonts w:ascii="Arial" w:hAnsi="Arial" w:cs="Arial"/>
        </w:rPr>
        <w:t>designing, coding, smoke testing</w:t>
      </w:r>
      <w:r w:rsidR="005E00D9">
        <w:rPr>
          <w:rFonts w:ascii="Arial" w:hAnsi="Arial" w:cs="Arial"/>
        </w:rPr>
        <w:t xml:space="preserve">, </w:t>
      </w:r>
      <w:r w:rsidR="00B53876">
        <w:rPr>
          <w:rFonts w:ascii="Arial" w:hAnsi="Arial" w:cs="Arial"/>
        </w:rPr>
        <w:t>deployments</w:t>
      </w:r>
      <w:r w:rsidR="005E00D9">
        <w:rPr>
          <w:rFonts w:ascii="Arial" w:hAnsi="Arial" w:cs="Arial"/>
        </w:rPr>
        <w:t xml:space="preserve"> and product release</w:t>
      </w:r>
      <w:r w:rsidR="00B53876">
        <w:rPr>
          <w:rFonts w:ascii="Arial" w:hAnsi="Arial" w:cs="Arial"/>
        </w:rPr>
        <w:t>.</w:t>
      </w:r>
      <w:r w:rsidRPr="63CED4FD">
        <w:rPr>
          <w:rFonts w:ascii="Arial" w:hAnsi="Arial" w:cs="Arial"/>
        </w:rPr>
        <w:t xml:space="preserve"> Comprehensive problem-solving abilities, excellent verbal and written communication skills, </w:t>
      </w:r>
      <w:r w:rsidR="00172074">
        <w:rPr>
          <w:rFonts w:ascii="Arial" w:hAnsi="Arial" w:cs="Arial"/>
        </w:rPr>
        <w:t>w</w:t>
      </w:r>
      <w:r w:rsidRPr="63CED4FD">
        <w:rPr>
          <w:rFonts w:ascii="Arial" w:hAnsi="Arial" w:cs="Arial"/>
        </w:rPr>
        <w:t xml:space="preserve">illingness to learn, team facilitator, </w:t>
      </w:r>
      <w:r w:rsidR="00EE1892">
        <w:rPr>
          <w:rFonts w:ascii="Arial" w:hAnsi="Arial" w:cs="Arial"/>
        </w:rPr>
        <w:t xml:space="preserve">mentor </w:t>
      </w:r>
      <w:r w:rsidRPr="63CED4FD">
        <w:rPr>
          <w:rFonts w:ascii="Arial" w:hAnsi="Arial" w:cs="Arial"/>
        </w:rPr>
        <w:t xml:space="preserve">and independent developer. </w:t>
      </w:r>
    </w:p>
    <w:p w14:paraId="5DAB6C7B" w14:textId="77777777" w:rsidR="00720B5E" w:rsidRDefault="00720B5E">
      <w:pPr>
        <w:rPr>
          <w:rFonts w:ascii="Arial" w:hAnsi="Arial" w:cs="Arial"/>
          <w:b/>
          <w:bCs/>
          <w:lang w:val="fr-FR"/>
        </w:rPr>
      </w:pPr>
    </w:p>
    <w:p w14:paraId="132241E6" w14:textId="5121F5F3" w:rsidR="00720B5E" w:rsidRDefault="00A61384">
      <w:pPr>
        <w:pBdr>
          <w:bottom w:val="single" w:sz="4" w:space="1" w:color="000000"/>
        </w:pBdr>
        <w:tabs>
          <w:tab w:val="left" w:pos="0"/>
        </w:tabs>
        <w:ind w:right="53"/>
        <w:rPr>
          <w:rFonts w:ascii="Arial" w:hAnsi="Arial" w:cs="Arial"/>
        </w:rPr>
      </w:pPr>
      <w:r>
        <w:rPr>
          <w:rFonts w:ascii="Arial" w:eastAsia="Arial" w:hAnsi="Arial" w:cs="Arial"/>
          <w:b/>
          <w:bCs/>
          <w:noProof/>
          <w:lang w:val="en-IN" w:eastAsia="en-IN"/>
        </w:rPr>
        <mc:AlternateContent>
          <mc:Choice Requires="wps">
            <w:drawing>
              <wp:anchor distT="0" distB="0" distL="114300" distR="114300" simplePos="0" relativeHeight="251661312" behindDoc="0" locked="0" layoutInCell="1" allowOverlap="1" wp14:anchorId="7A6F59A2" wp14:editId="1303103A">
                <wp:simplePos x="0" y="0"/>
                <wp:positionH relativeFrom="column">
                  <wp:posOffset>756950</wp:posOffset>
                </wp:positionH>
                <wp:positionV relativeFrom="paragraph">
                  <wp:posOffset>34608</wp:posOffset>
                </wp:positionV>
                <wp:extent cx="80487" cy="77419"/>
                <wp:effectExtent l="1587" t="17463" r="35878" b="35877"/>
                <wp:wrapNone/>
                <wp:docPr id="2" name="Isosceles Triangle 2"/>
                <wp:cNvGraphicFramePr/>
                <a:graphic xmlns:a="http://schemas.openxmlformats.org/drawingml/2006/main">
                  <a:graphicData uri="http://schemas.microsoft.com/office/word/2010/wordprocessingShape">
                    <wps:wsp>
                      <wps:cNvSpPr/>
                      <wps:spPr>
                        <a:xfrm rot="5400000">
                          <a:off x="0" y="0"/>
                          <a:ext cx="80487" cy="774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B80C" id="Isosceles Triangle 2" o:spid="_x0000_s1026" type="#_x0000_t5" style="position:absolute;margin-left:59.6pt;margin-top:2.75pt;width:6.35pt;height:6.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" fillcolor="#4472c4 [3204]" strokecolor="#1f3763 [1604]" strokeweight="1pt"/>
            </w:pict>
          </mc:Fallback>
        </mc:AlternateContent>
      </w:r>
      <w:r w:rsidR="00720B5E">
        <w:rPr>
          <w:rFonts w:ascii="Arial" w:hAnsi="Arial" w:cs="Arial"/>
          <w:b/>
          <w:bCs/>
        </w:rPr>
        <w:t>OBJECTIVE</w:t>
      </w:r>
      <w:r>
        <w:rPr>
          <w:rFonts w:ascii="Arial" w:hAnsi="Arial" w:cs="Arial"/>
          <w:b/>
          <w:bCs/>
        </w:rPr>
        <w:t xml:space="preserve"> </w:t>
      </w:r>
    </w:p>
    <w:p w14:paraId="4F0B61D6" w14:textId="296C67AF" w:rsidR="00720B5E" w:rsidRDefault="63CED4FD">
      <w:pPr>
        <w:pStyle w:val="NoSpacing"/>
        <w:rPr>
          <w:rFonts w:ascii="Arial" w:hAnsi="Arial" w:cs="Arial"/>
        </w:rPr>
      </w:pPr>
      <w:r w:rsidRPr="63CED4FD">
        <w:rPr>
          <w:rFonts w:ascii="Arial" w:hAnsi="Arial" w:cs="Arial"/>
        </w:rPr>
        <w:t xml:space="preserve">Seeking a </w:t>
      </w:r>
      <w:r w:rsidR="003F5CBD">
        <w:rPr>
          <w:rFonts w:ascii="Arial" w:hAnsi="Arial" w:cs="Arial"/>
        </w:rPr>
        <w:t>c</w:t>
      </w:r>
      <w:r w:rsidRPr="63CED4FD">
        <w:rPr>
          <w:rFonts w:ascii="Arial" w:hAnsi="Arial" w:cs="Arial"/>
        </w:rPr>
        <w:t xml:space="preserve">hallenging career in the field of Software Development and be associated with a progressive organization that gives scope to update and enrich my knowledge and skills in accordance with the latest </w:t>
      </w:r>
      <w:r w:rsidR="00AB07F5">
        <w:rPr>
          <w:rFonts w:ascii="Arial" w:hAnsi="Arial" w:cs="Arial"/>
        </w:rPr>
        <w:t xml:space="preserve">industry </w:t>
      </w:r>
      <w:r w:rsidRPr="63CED4FD">
        <w:rPr>
          <w:rFonts w:ascii="Arial" w:hAnsi="Arial" w:cs="Arial"/>
        </w:rPr>
        <w:t>trends</w:t>
      </w:r>
      <w:r w:rsidRPr="63CED4FD">
        <w:rPr>
          <w:rFonts w:ascii="Arial" w:hAnsi="Arial" w:cs="Arial"/>
          <w:b/>
          <w:bCs/>
        </w:rPr>
        <w:t>.</w:t>
      </w:r>
    </w:p>
    <w:p w14:paraId="02EB378F" w14:textId="77777777" w:rsidR="00720B5E" w:rsidRDefault="00720B5E">
      <w:pPr>
        <w:rPr>
          <w:rFonts w:ascii="Arial" w:hAnsi="Arial" w:cs="Arial"/>
        </w:rPr>
      </w:pPr>
    </w:p>
    <w:p w14:paraId="48A128DA" w14:textId="1DF63009" w:rsidR="00720B5E" w:rsidRDefault="00A61384">
      <w:pPr>
        <w:pBdr>
          <w:bottom w:val="single" w:sz="4" w:space="1" w:color="000000"/>
        </w:pBdr>
        <w:jc w:val="both"/>
        <w:rPr>
          <w:rFonts w:ascii="Arial" w:hAnsi="Arial" w:cs="Arial"/>
          <w:b/>
          <w:bCs/>
        </w:rPr>
      </w:pPr>
      <w:r>
        <w:rPr>
          <w:rFonts w:ascii="Arial" w:eastAsia="Arial" w:hAnsi="Arial" w:cs="Arial"/>
          <w:b/>
          <w:bCs/>
          <w:noProof/>
          <w:lang w:val="en-IN" w:eastAsia="en-IN"/>
        </w:rPr>
        <mc:AlternateContent>
          <mc:Choice Requires="wps">
            <w:drawing>
              <wp:anchor distT="0" distB="0" distL="114300" distR="114300" simplePos="0" relativeHeight="251663360" behindDoc="0" locked="0" layoutInCell="1" allowOverlap="1" wp14:anchorId="3055B513" wp14:editId="0F781A72">
                <wp:simplePos x="0" y="0"/>
                <wp:positionH relativeFrom="column">
                  <wp:posOffset>1759383</wp:posOffset>
                </wp:positionH>
                <wp:positionV relativeFrom="paragraph">
                  <wp:posOffset>38418</wp:posOffset>
                </wp:positionV>
                <wp:extent cx="80010" cy="76835"/>
                <wp:effectExtent l="1587" t="17463" r="35878" b="35877"/>
                <wp:wrapNone/>
                <wp:docPr id="3" name="Isosceles Triangle 3"/>
                <wp:cNvGraphicFramePr/>
                <a:graphic xmlns:a="http://schemas.openxmlformats.org/drawingml/2006/main">
                  <a:graphicData uri="http://schemas.microsoft.com/office/word/2010/wordprocessingShape">
                    <wps:wsp>
                      <wps:cNvSpPr/>
                      <wps:spPr>
                        <a:xfrm rot="5400000">
                          <a:off x="0" y="0"/>
                          <a:ext cx="80010" cy="768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26B4C" id="Isosceles Triangle 3" o:spid="_x0000_s1026" type="#_x0000_t5" style="position:absolute;margin-left:138.55pt;margin-top:3.05pt;width:6.3pt;height:6.0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" fillcolor="#4472c4 [3204]" strokecolor="#1f3763 [1604]" strokeweight="1pt"/>
            </w:pict>
          </mc:Fallback>
        </mc:AlternateContent>
      </w:r>
      <w:r>
        <w:rPr>
          <w:rFonts w:ascii="Arial" w:hAnsi="Arial" w:cs="Arial"/>
          <w:b/>
          <w:bCs/>
        </w:rPr>
        <w:t xml:space="preserve">ACADEMIC QUALIFICATION </w:t>
      </w:r>
    </w:p>
    <w:p w14:paraId="4870AF15" w14:textId="5D69C5B4" w:rsidR="00720B5E" w:rsidRDefault="00720B5E">
      <w:pPr>
        <w:pStyle w:val="NoSpacing"/>
        <w:numPr>
          <w:ilvl w:val="0"/>
          <w:numId w:val="3"/>
        </w:numPr>
        <w:rPr>
          <w:rFonts w:ascii="Arial" w:hAnsi="Arial" w:cs="Arial"/>
          <w:b/>
          <w:bCs/>
        </w:rPr>
      </w:pPr>
      <w:r>
        <w:rPr>
          <w:rFonts w:ascii="Arial" w:hAnsi="Arial" w:cs="Arial"/>
          <w:b/>
          <w:bCs/>
        </w:rPr>
        <w:t xml:space="preserve">Master of Computer Applications </w:t>
      </w:r>
      <w:r>
        <w:rPr>
          <w:rFonts w:ascii="Arial" w:hAnsi="Arial" w:cs="Arial"/>
          <w:bCs/>
        </w:rPr>
        <w:t>from</w:t>
      </w:r>
      <w:r>
        <w:rPr>
          <w:rFonts w:ascii="Arial" w:hAnsi="Arial" w:cs="Arial"/>
          <w:b/>
          <w:bCs/>
        </w:rPr>
        <w:t xml:space="preserve"> JSPMs JICA</w:t>
      </w:r>
      <w:r>
        <w:rPr>
          <w:rFonts w:ascii="Arial" w:hAnsi="Arial" w:cs="Arial"/>
          <w:bCs/>
        </w:rPr>
        <w:t>, Pune Maharashtra</w:t>
      </w:r>
      <w:r w:rsidR="00723F69">
        <w:rPr>
          <w:rFonts w:ascii="Arial" w:hAnsi="Arial" w:cs="Arial"/>
          <w:bCs/>
        </w:rPr>
        <w:t>.</w:t>
      </w:r>
    </w:p>
    <w:p w14:paraId="7B129532" w14:textId="3DD26EA5" w:rsidR="00720B5E" w:rsidRDefault="00864724">
      <w:pPr>
        <w:pStyle w:val="NoSpacing"/>
        <w:numPr>
          <w:ilvl w:val="0"/>
          <w:numId w:val="3"/>
        </w:numPr>
        <w:rPr>
          <w:rFonts w:ascii="Arial" w:hAnsi="Arial" w:cs="Arial"/>
          <w:b/>
          <w:bCs/>
        </w:rPr>
      </w:pPr>
      <w:r>
        <w:rPr>
          <w:rFonts w:ascii="Arial" w:hAnsi="Arial" w:cs="Arial"/>
          <w:b/>
          <w:bCs/>
        </w:rPr>
        <w:t>B.Sc.</w:t>
      </w:r>
      <w:r w:rsidR="00720B5E">
        <w:rPr>
          <w:rFonts w:ascii="Arial" w:hAnsi="Arial" w:cs="Arial"/>
          <w:b/>
          <w:bCs/>
        </w:rPr>
        <w:t xml:space="preserve"> IT </w:t>
      </w:r>
      <w:r w:rsidR="00720B5E">
        <w:rPr>
          <w:rFonts w:ascii="Arial" w:hAnsi="Arial" w:cs="Arial"/>
        </w:rPr>
        <w:t>from Ranchi College, Ranchi, Jharkhand</w:t>
      </w:r>
      <w:r w:rsidR="00723F69">
        <w:rPr>
          <w:rFonts w:ascii="Arial" w:hAnsi="Arial" w:cs="Arial"/>
        </w:rPr>
        <w:t>.</w:t>
      </w:r>
    </w:p>
    <w:p w14:paraId="2023C62F" w14:textId="77777777" w:rsidR="00720B5E" w:rsidRDefault="00720B5E">
      <w:pPr>
        <w:pStyle w:val="NoSpacing"/>
        <w:numPr>
          <w:ilvl w:val="0"/>
          <w:numId w:val="3"/>
        </w:numPr>
        <w:rPr>
          <w:rFonts w:ascii="Arial" w:hAnsi="Arial" w:cs="Arial"/>
          <w:b/>
          <w:bCs/>
        </w:rPr>
      </w:pPr>
      <w:r>
        <w:rPr>
          <w:rFonts w:ascii="Arial" w:hAnsi="Arial" w:cs="Arial"/>
          <w:b/>
          <w:bCs/>
        </w:rPr>
        <w:t xml:space="preserve">Intermediate </w:t>
      </w:r>
      <w:r>
        <w:rPr>
          <w:rFonts w:ascii="Arial" w:hAnsi="Arial" w:cs="Arial"/>
          <w:bCs/>
        </w:rPr>
        <w:t xml:space="preserve">from </w:t>
      </w:r>
      <w:r>
        <w:rPr>
          <w:rFonts w:ascii="Arial" w:hAnsi="Arial" w:cs="Arial"/>
          <w:b/>
          <w:bCs/>
        </w:rPr>
        <w:t>S</w:t>
      </w:r>
      <w:r>
        <w:rPr>
          <w:rFonts w:ascii="Arial" w:hAnsi="Arial" w:cs="Arial"/>
          <w:b/>
        </w:rPr>
        <w:t>ri Siddhartha Junior College,</w:t>
      </w:r>
      <w:r>
        <w:rPr>
          <w:rFonts w:ascii="Arial" w:hAnsi="Arial" w:cs="Arial"/>
        </w:rPr>
        <w:t xml:space="preserve"> Visakhapatnam, Andhra Pradesh.       </w:t>
      </w:r>
    </w:p>
    <w:p w14:paraId="25C0AA0D" w14:textId="69C22FA6" w:rsidR="00720B5E" w:rsidRDefault="004B70F8">
      <w:pPr>
        <w:pStyle w:val="NoSpacing"/>
        <w:numPr>
          <w:ilvl w:val="0"/>
          <w:numId w:val="3"/>
        </w:numPr>
        <w:rPr>
          <w:rFonts w:ascii="Arial" w:hAnsi="Arial" w:cs="Arial"/>
          <w:b/>
          <w:bCs/>
        </w:rPr>
      </w:pPr>
      <w:r>
        <w:rPr>
          <w:rFonts w:ascii="Arial" w:hAnsi="Arial" w:cs="Arial"/>
          <w:b/>
          <w:bCs/>
        </w:rPr>
        <w:t>Matriculation</w:t>
      </w:r>
      <w:r w:rsidR="00720B5E">
        <w:rPr>
          <w:rFonts w:ascii="Arial" w:hAnsi="Arial" w:cs="Arial"/>
        </w:rPr>
        <w:t xml:space="preserve"> from </w:t>
      </w:r>
      <w:r w:rsidR="00720B5E">
        <w:rPr>
          <w:rFonts w:ascii="Arial" w:hAnsi="Arial" w:cs="Arial"/>
          <w:b/>
        </w:rPr>
        <w:t>DAV Public School</w:t>
      </w:r>
      <w:r w:rsidR="00720B5E">
        <w:rPr>
          <w:rFonts w:ascii="Arial" w:hAnsi="Arial" w:cs="Arial"/>
        </w:rPr>
        <w:t>, CCL Gandhinagar Ranchi, Jharkhand (CBSE)</w:t>
      </w:r>
      <w:r w:rsidR="00F3241C">
        <w:rPr>
          <w:rFonts w:ascii="Arial" w:hAnsi="Arial" w:cs="Arial"/>
        </w:rPr>
        <w:t>.</w:t>
      </w:r>
    </w:p>
    <w:p w14:paraId="6A05A809" w14:textId="77777777" w:rsidR="00720B5E" w:rsidRDefault="00720B5E">
      <w:pPr>
        <w:rPr>
          <w:rFonts w:ascii="Arial" w:hAnsi="Arial" w:cs="Arial"/>
          <w:b/>
          <w:bCs/>
        </w:rPr>
      </w:pPr>
    </w:p>
    <w:p w14:paraId="15E20085" w14:textId="49E27797" w:rsidR="00720B5E" w:rsidRDefault="00A61384">
      <w:pPr>
        <w:pBdr>
          <w:bottom w:val="single" w:sz="4" w:space="1" w:color="000000"/>
        </w:pBdr>
        <w:rPr>
          <w:rFonts w:ascii="Arial" w:hAnsi="Arial" w:cs="Arial"/>
        </w:rPr>
      </w:pPr>
      <w:r>
        <w:rPr>
          <w:rFonts w:ascii="Arial" w:eastAsia="Arial" w:hAnsi="Arial" w:cs="Arial"/>
          <w:b/>
          <w:bCs/>
          <w:noProof/>
          <w:lang w:val="en-IN" w:eastAsia="en-IN"/>
        </w:rPr>
        <mc:AlternateContent>
          <mc:Choice Requires="wps">
            <w:drawing>
              <wp:anchor distT="0" distB="0" distL="114300" distR="114300" simplePos="0" relativeHeight="251665408" behindDoc="0" locked="0" layoutInCell="1" allowOverlap="1" wp14:anchorId="13F9CF1D" wp14:editId="3BFBDADE">
                <wp:simplePos x="0" y="0"/>
                <wp:positionH relativeFrom="column">
                  <wp:posOffset>1355725</wp:posOffset>
                </wp:positionH>
                <wp:positionV relativeFrom="paragraph">
                  <wp:posOffset>37465</wp:posOffset>
                </wp:positionV>
                <wp:extent cx="80010" cy="76835"/>
                <wp:effectExtent l="1587" t="17463" r="35878" b="35877"/>
                <wp:wrapNone/>
                <wp:docPr id="4" name="Isosceles Triangle 4"/>
                <wp:cNvGraphicFramePr/>
                <a:graphic xmlns:a="http://schemas.openxmlformats.org/drawingml/2006/main">
                  <a:graphicData uri="http://schemas.microsoft.com/office/word/2010/wordprocessingShape">
                    <wps:wsp>
                      <wps:cNvSpPr/>
                      <wps:spPr>
                        <a:xfrm rot="5400000">
                          <a:off x="0" y="0"/>
                          <a:ext cx="80010" cy="768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B8C2" id="Isosceles Triangle 4" o:spid="_x0000_s1026" type="#_x0000_t5" style="position:absolute;margin-left:106.75pt;margin-top:2.95pt;width:6.3pt;height:6.0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" fillcolor="#4472c4 [3204]" strokecolor="#1f3763 [1604]" strokeweight="1pt"/>
            </w:pict>
          </mc:Fallback>
        </mc:AlternateContent>
      </w:r>
      <w:r w:rsidR="00720B5E">
        <w:rPr>
          <w:rFonts w:ascii="Arial" w:hAnsi="Arial" w:cs="Arial"/>
          <w:b/>
          <w:bCs/>
        </w:rPr>
        <w:t>TECHNICAL PROFILE</w:t>
      </w:r>
    </w:p>
    <w:p w14:paraId="031CD8BA" w14:textId="696A94C3" w:rsidR="00720B5E" w:rsidRDefault="63CED4FD">
      <w:pPr>
        <w:pStyle w:val="NoSpacing"/>
        <w:numPr>
          <w:ilvl w:val="0"/>
          <w:numId w:val="1"/>
        </w:numPr>
        <w:rPr>
          <w:rFonts w:ascii="Arial" w:hAnsi="Arial" w:cs="Arial"/>
        </w:rPr>
      </w:pPr>
      <w:r w:rsidRPr="63CED4FD">
        <w:rPr>
          <w:rFonts w:ascii="Arial" w:hAnsi="Arial" w:cs="Arial"/>
        </w:rPr>
        <w:t>Programming Languages:  JavaScript, Ruby</w:t>
      </w:r>
    </w:p>
    <w:p w14:paraId="524B1CEC" w14:textId="611122A2" w:rsidR="00720B5E" w:rsidRDefault="63CED4FD">
      <w:pPr>
        <w:pStyle w:val="NoSpacing"/>
        <w:numPr>
          <w:ilvl w:val="0"/>
          <w:numId w:val="1"/>
        </w:numPr>
        <w:rPr>
          <w:rFonts w:ascii="Arial" w:hAnsi="Arial" w:cs="Arial"/>
        </w:rPr>
      </w:pPr>
      <w:r w:rsidRPr="63CED4FD">
        <w:rPr>
          <w:rFonts w:ascii="Arial" w:hAnsi="Arial" w:cs="Arial"/>
        </w:rPr>
        <w:t>Web technologies:  AngularJS, Angular,</w:t>
      </w:r>
      <w:r w:rsidR="00FC244F">
        <w:rPr>
          <w:rFonts w:ascii="Arial" w:hAnsi="Arial" w:cs="Arial"/>
        </w:rPr>
        <w:t xml:space="preserve"> React,</w:t>
      </w:r>
      <w:r w:rsidRPr="63CED4FD">
        <w:rPr>
          <w:rFonts w:ascii="Arial" w:hAnsi="Arial" w:cs="Arial"/>
        </w:rPr>
        <w:t xml:space="preserve"> </w:t>
      </w:r>
      <w:r w:rsidR="00A519C8">
        <w:rPr>
          <w:rFonts w:ascii="Arial" w:hAnsi="Arial" w:cs="Arial"/>
        </w:rPr>
        <w:t xml:space="preserve">Node, </w:t>
      </w:r>
      <w:r w:rsidRPr="63CED4FD">
        <w:rPr>
          <w:rFonts w:ascii="Arial" w:hAnsi="Arial" w:cs="Arial"/>
        </w:rPr>
        <w:t xml:space="preserve">Ruby On Rails, jQuery, JavaScript, D3.js, HTML, CSS </w:t>
      </w:r>
    </w:p>
    <w:p w14:paraId="32B7E794" w14:textId="64644B4B" w:rsidR="00720B5E" w:rsidRDefault="63CED4FD">
      <w:pPr>
        <w:pStyle w:val="NoSpacing"/>
        <w:numPr>
          <w:ilvl w:val="0"/>
          <w:numId w:val="1"/>
        </w:numPr>
        <w:rPr>
          <w:rFonts w:ascii="Arial" w:hAnsi="Arial" w:cs="Arial"/>
        </w:rPr>
      </w:pPr>
      <w:r w:rsidRPr="63CED4FD">
        <w:rPr>
          <w:rFonts w:ascii="Arial" w:hAnsi="Arial" w:cs="Arial"/>
        </w:rPr>
        <w:t xml:space="preserve">Version control Tools:  Git, GitHub, </w:t>
      </w:r>
      <w:r w:rsidR="00787C16">
        <w:rPr>
          <w:rFonts w:ascii="Arial" w:hAnsi="Arial" w:cs="Arial"/>
        </w:rPr>
        <w:t>GitLab,</w:t>
      </w:r>
      <w:r w:rsidR="006C397E">
        <w:rPr>
          <w:rFonts w:ascii="Arial" w:hAnsi="Arial" w:cs="Arial"/>
        </w:rPr>
        <w:t xml:space="preserve"> Bit</w:t>
      </w:r>
      <w:r w:rsidR="00FE3312">
        <w:rPr>
          <w:rFonts w:ascii="Arial" w:hAnsi="Arial" w:cs="Arial"/>
        </w:rPr>
        <w:t>Bucket,</w:t>
      </w:r>
      <w:r w:rsidR="00787C16">
        <w:rPr>
          <w:rFonts w:ascii="Arial" w:hAnsi="Arial" w:cs="Arial"/>
        </w:rPr>
        <w:t xml:space="preserve"> </w:t>
      </w:r>
      <w:r w:rsidRPr="63CED4FD">
        <w:rPr>
          <w:rFonts w:ascii="Arial" w:hAnsi="Arial" w:cs="Arial"/>
        </w:rPr>
        <w:t>SVN</w:t>
      </w:r>
    </w:p>
    <w:p w14:paraId="5543C03C" w14:textId="33EF6D7A" w:rsidR="00720B5E" w:rsidRDefault="63CED4FD">
      <w:pPr>
        <w:pStyle w:val="NoSpacing"/>
        <w:numPr>
          <w:ilvl w:val="0"/>
          <w:numId w:val="1"/>
        </w:numPr>
        <w:rPr>
          <w:rFonts w:ascii="Arial" w:hAnsi="Arial" w:cs="Arial"/>
        </w:rPr>
      </w:pPr>
      <w:r w:rsidRPr="63CED4FD">
        <w:rPr>
          <w:rFonts w:ascii="Arial" w:hAnsi="Arial" w:cs="Arial"/>
        </w:rPr>
        <w:t xml:space="preserve">Database:  MySQL, PostgreSQL, MongoDB, neo4j graph database </w:t>
      </w:r>
    </w:p>
    <w:p w14:paraId="6E353474" w14:textId="72F6E96F" w:rsidR="00720B5E" w:rsidRDefault="63CED4FD">
      <w:pPr>
        <w:pStyle w:val="NoSpacing"/>
        <w:numPr>
          <w:ilvl w:val="0"/>
          <w:numId w:val="1"/>
        </w:numPr>
        <w:rPr>
          <w:rFonts w:ascii="Arial" w:hAnsi="Arial" w:cs="Arial"/>
        </w:rPr>
      </w:pPr>
      <w:r w:rsidRPr="63CED4FD">
        <w:rPr>
          <w:rFonts w:ascii="Arial" w:hAnsi="Arial" w:cs="Arial"/>
        </w:rPr>
        <w:t>Operating Systems:  Ubuntu, Fedora, Windows, Mac</w:t>
      </w:r>
    </w:p>
    <w:p w14:paraId="5372BFFB" w14:textId="4FD1280C" w:rsidR="00720B5E" w:rsidRDefault="63CED4FD">
      <w:pPr>
        <w:pStyle w:val="NoSpacing"/>
        <w:numPr>
          <w:ilvl w:val="0"/>
          <w:numId w:val="1"/>
        </w:numPr>
        <w:rPr>
          <w:rFonts w:ascii="Arial" w:hAnsi="Arial" w:cs="Arial"/>
        </w:rPr>
      </w:pPr>
      <w:r w:rsidRPr="63CED4FD">
        <w:rPr>
          <w:rFonts w:ascii="Arial" w:hAnsi="Arial" w:cs="Arial"/>
        </w:rPr>
        <w:t>Project tracking tools:  JIRA, Confluence, Fisheye</w:t>
      </w:r>
    </w:p>
    <w:p w14:paraId="0C5E0DC8" w14:textId="0354D707" w:rsidR="00720B5E" w:rsidRDefault="63CED4FD">
      <w:pPr>
        <w:pStyle w:val="NoSpacing"/>
        <w:numPr>
          <w:ilvl w:val="0"/>
          <w:numId w:val="1"/>
        </w:numPr>
        <w:rPr>
          <w:rFonts w:ascii="Arial" w:hAnsi="Arial" w:cs="Arial"/>
        </w:rPr>
      </w:pPr>
      <w:r w:rsidRPr="63CED4FD">
        <w:rPr>
          <w:rFonts w:ascii="Arial" w:hAnsi="Arial" w:cs="Arial"/>
        </w:rPr>
        <w:t>Deployment tools:  Jenkins,</w:t>
      </w:r>
      <w:r w:rsidR="00493AED">
        <w:rPr>
          <w:rFonts w:ascii="Arial" w:hAnsi="Arial" w:cs="Arial"/>
        </w:rPr>
        <w:t xml:space="preserve"> </w:t>
      </w:r>
      <w:r w:rsidR="0030539B">
        <w:rPr>
          <w:rFonts w:ascii="Arial" w:hAnsi="Arial" w:cs="Arial"/>
        </w:rPr>
        <w:t>TeamCity,</w:t>
      </w:r>
      <w:r w:rsidR="00493AED">
        <w:rPr>
          <w:rFonts w:ascii="Arial" w:hAnsi="Arial" w:cs="Arial"/>
        </w:rPr>
        <w:t xml:space="preserve"> Octopus, </w:t>
      </w:r>
      <w:r w:rsidR="00493AED" w:rsidRPr="63CED4FD">
        <w:rPr>
          <w:rFonts w:ascii="Arial" w:hAnsi="Arial" w:cs="Arial"/>
        </w:rPr>
        <w:t>Capistrano</w:t>
      </w:r>
      <w:r w:rsidR="008C6D21">
        <w:rPr>
          <w:rFonts w:ascii="Arial" w:hAnsi="Arial" w:cs="Arial"/>
        </w:rPr>
        <w:t xml:space="preserve"> </w:t>
      </w:r>
      <w:r w:rsidR="0030539B">
        <w:rPr>
          <w:rFonts w:ascii="Arial" w:hAnsi="Arial" w:cs="Arial"/>
        </w:rPr>
        <w:t xml:space="preserve"> </w:t>
      </w:r>
    </w:p>
    <w:p w14:paraId="55DF79F0" w14:textId="514B070E" w:rsidR="00720B5E" w:rsidRPr="00493AED" w:rsidRDefault="63CED4FD">
      <w:pPr>
        <w:pStyle w:val="NoSpacing"/>
        <w:numPr>
          <w:ilvl w:val="0"/>
          <w:numId w:val="1"/>
        </w:numPr>
        <w:rPr>
          <w:rFonts w:ascii="Arial" w:hAnsi="Arial" w:cs="Arial"/>
          <w:b/>
          <w:bCs/>
        </w:rPr>
      </w:pPr>
      <w:r w:rsidRPr="63CED4FD">
        <w:rPr>
          <w:rFonts w:ascii="Arial" w:hAnsi="Arial" w:cs="Arial"/>
        </w:rPr>
        <w:t>Domains:</w:t>
      </w:r>
      <w:r w:rsidRPr="63CED4FD">
        <w:rPr>
          <w:rFonts w:ascii="Arial" w:hAnsi="Arial" w:cs="Arial"/>
          <w:b/>
          <w:bCs/>
        </w:rPr>
        <w:t xml:space="preserve">  </w:t>
      </w:r>
      <w:r w:rsidRPr="63CED4FD">
        <w:rPr>
          <w:rFonts w:ascii="Arial" w:hAnsi="Arial" w:cs="Arial"/>
        </w:rPr>
        <w:t>B</w:t>
      </w:r>
      <w:r w:rsidR="009E5BF9">
        <w:rPr>
          <w:rFonts w:ascii="Arial" w:hAnsi="Arial" w:cs="Arial"/>
        </w:rPr>
        <w:t xml:space="preserve">anking and </w:t>
      </w:r>
      <w:r w:rsidRPr="63CED4FD">
        <w:rPr>
          <w:rFonts w:ascii="Arial" w:hAnsi="Arial" w:cs="Arial"/>
        </w:rPr>
        <w:t>F</w:t>
      </w:r>
      <w:r w:rsidR="009E5BF9">
        <w:rPr>
          <w:rFonts w:ascii="Arial" w:hAnsi="Arial" w:cs="Arial"/>
        </w:rPr>
        <w:t xml:space="preserve">inancial </w:t>
      </w:r>
      <w:r w:rsidRPr="63CED4FD">
        <w:rPr>
          <w:rFonts w:ascii="Arial" w:hAnsi="Arial" w:cs="Arial"/>
        </w:rPr>
        <w:t>S</w:t>
      </w:r>
      <w:r w:rsidR="009E5BF9">
        <w:rPr>
          <w:rFonts w:ascii="Arial" w:hAnsi="Arial" w:cs="Arial"/>
        </w:rPr>
        <w:t>ervices</w:t>
      </w:r>
      <w:r w:rsidRPr="63CED4FD">
        <w:rPr>
          <w:rFonts w:ascii="Arial" w:hAnsi="Arial" w:cs="Arial"/>
        </w:rPr>
        <w:t>, Retail, Media, HealthCare, B2B</w:t>
      </w:r>
    </w:p>
    <w:p w14:paraId="5A39BBE3" w14:textId="279D65ED" w:rsidR="00720B5E" w:rsidRPr="00DE4ABD" w:rsidRDefault="00493AED" w:rsidP="002F6C0D">
      <w:pPr>
        <w:pStyle w:val="NoSpacing"/>
        <w:numPr>
          <w:ilvl w:val="0"/>
          <w:numId w:val="1"/>
        </w:numPr>
        <w:rPr>
          <w:rFonts w:ascii="Arial" w:hAnsi="Arial" w:cs="Arial"/>
          <w:b/>
          <w:bCs/>
        </w:rPr>
      </w:pPr>
      <w:r>
        <w:rPr>
          <w:rFonts w:ascii="Arial" w:hAnsi="Arial" w:cs="Arial"/>
        </w:rPr>
        <w:t xml:space="preserve">Cloud: </w:t>
      </w:r>
      <w:r w:rsidR="00F83B00">
        <w:rPr>
          <w:rFonts w:ascii="Arial" w:hAnsi="Arial" w:cs="Arial"/>
        </w:rPr>
        <w:t>AWS</w:t>
      </w:r>
    </w:p>
    <w:p w14:paraId="4B1E5269" w14:textId="77777777" w:rsidR="00721A0D" w:rsidRDefault="00721A0D">
      <w:pPr>
        <w:pBdr>
          <w:bottom w:val="single" w:sz="4" w:space="1" w:color="000000"/>
        </w:pBdr>
        <w:rPr>
          <w:rFonts w:ascii="Arial" w:hAnsi="Arial" w:cs="Arial"/>
        </w:rPr>
      </w:pPr>
    </w:p>
    <w:p w14:paraId="4A159010" w14:textId="50AA8E7B" w:rsidR="00720B5E" w:rsidRDefault="00D12166">
      <w:pPr>
        <w:pBdr>
          <w:bottom w:val="single" w:sz="4" w:space="1" w:color="000000"/>
        </w:pBdr>
        <w:rPr>
          <w:rFonts w:ascii="Verdana" w:hAnsi="Verdana" w:cs="Verdana"/>
          <w:b/>
          <w:bCs/>
          <w:color w:val="000000"/>
          <w:sz w:val="16"/>
          <w:szCs w:val="16"/>
          <w:u w:val="single"/>
        </w:rPr>
      </w:pPr>
      <w:r>
        <w:rPr>
          <w:rFonts w:ascii="Arial" w:eastAsia="Arial" w:hAnsi="Arial" w:cs="Arial"/>
          <w:b/>
          <w:bCs/>
          <w:noProof/>
          <w:lang w:val="en-IN" w:eastAsia="en-IN"/>
        </w:rPr>
        <mc:AlternateContent>
          <mc:Choice Requires="wps">
            <w:drawing>
              <wp:anchor distT="0" distB="0" distL="114300" distR="114300" simplePos="0" relativeHeight="251667456" behindDoc="0" locked="0" layoutInCell="1" allowOverlap="1" wp14:anchorId="6DBE9669" wp14:editId="0BFBE193">
                <wp:simplePos x="0" y="0"/>
                <wp:positionH relativeFrom="column">
                  <wp:posOffset>728026</wp:posOffset>
                </wp:positionH>
                <wp:positionV relativeFrom="paragraph">
                  <wp:posOffset>23525</wp:posOffset>
                </wp:positionV>
                <wp:extent cx="99908" cy="90739"/>
                <wp:effectExtent l="4763" t="14287" r="38417" b="38418"/>
                <wp:wrapNone/>
                <wp:docPr id="5" name="Isosceles Triangle 5"/>
                <wp:cNvGraphicFramePr/>
                <a:graphic xmlns:a="http://schemas.openxmlformats.org/drawingml/2006/main">
                  <a:graphicData uri="http://schemas.microsoft.com/office/word/2010/wordprocessingShape">
                    <wps:wsp>
                      <wps:cNvSpPr/>
                      <wps:spPr>
                        <a:xfrm rot="5400000">
                          <a:off x="0" y="0"/>
                          <a:ext cx="99908" cy="9073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800B4" id="Isosceles Triangle 5" o:spid="_x0000_s1026" type="#_x0000_t5" style="position:absolute;margin-left:57.3pt;margin-top:1.85pt;width:7.85pt;height:7.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" fillcolor="#4472c4 [3204]" strokecolor="#1f3763 [1604]" strokeweight="1pt"/>
            </w:pict>
          </mc:Fallback>
        </mc:AlternateContent>
      </w:r>
      <w:r w:rsidR="00A61384">
        <w:rPr>
          <w:rFonts w:ascii="Arial" w:hAnsi="Arial" w:cs="Arial"/>
          <w:b/>
          <w:bCs/>
        </w:rPr>
        <w:t xml:space="preserve">PROJECTS </w:t>
      </w:r>
    </w:p>
    <w:p w14:paraId="342E6D71" w14:textId="77777777" w:rsidR="00720B5E" w:rsidRDefault="00720B5E">
      <w:pPr>
        <w:spacing w:before="80" w:after="120"/>
        <w:rPr>
          <w:rFonts w:ascii="Verdana" w:hAnsi="Verdana" w:cs="Verdana"/>
          <w:b/>
          <w:bCs/>
          <w:color w:val="000000"/>
          <w:sz w:val="16"/>
          <w:szCs w:val="16"/>
          <w:u w:val="single"/>
        </w:rPr>
      </w:pPr>
      <w:r>
        <w:rPr>
          <w:rFonts w:ascii="Verdana" w:hAnsi="Verdana" w:cs="Verdana"/>
          <w:b/>
          <w:bCs/>
          <w:color w:val="000000"/>
          <w:sz w:val="16"/>
          <w:szCs w:val="16"/>
          <w:u w:val="single"/>
        </w:rPr>
        <w:t>STARTING FROM PRESENT</w:t>
      </w:r>
    </w:p>
    <w:p w14:paraId="4D19E451" w14:textId="0CEED44B" w:rsidR="00BA1DB2" w:rsidRDefault="001A1CCC" w:rsidP="63CED4FD">
      <w:pPr>
        <w:pStyle w:val="NoSpacing"/>
        <w:rPr>
          <w:rFonts w:ascii="Verdana" w:hAnsi="Verdana" w:cs="Verdana"/>
          <w:b/>
          <w:bCs/>
          <w:color w:val="000000"/>
          <w:sz w:val="16"/>
          <w:szCs w:val="16"/>
          <w:u w:val="single"/>
          <w:lang w:val="en-GB"/>
        </w:rPr>
      </w:pPr>
      <w:r>
        <w:rPr>
          <w:rFonts w:ascii="Arial" w:hAnsi="Arial" w:cs="Arial"/>
          <w:b/>
          <w:bCs/>
          <w:color w:val="000000" w:themeColor="text1"/>
          <w:u w:val="single"/>
        </w:rPr>
        <w:t xml:space="preserve">US </w:t>
      </w:r>
      <w:r w:rsidR="009148C6">
        <w:rPr>
          <w:rFonts w:ascii="Arial" w:hAnsi="Arial" w:cs="Arial"/>
          <w:b/>
          <w:bCs/>
          <w:color w:val="000000" w:themeColor="text1"/>
          <w:u w:val="single"/>
        </w:rPr>
        <w:t>Wholesale</w:t>
      </w:r>
      <w:r w:rsidR="00C84618">
        <w:rPr>
          <w:rFonts w:ascii="Arial" w:hAnsi="Arial" w:cs="Arial"/>
          <w:b/>
          <w:bCs/>
          <w:color w:val="000000" w:themeColor="text1"/>
          <w:u w:val="single"/>
        </w:rPr>
        <w:t xml:space="preserve"> Banking Client</w:t>
      </w:r>
      <w:r w:rsidR="00C27E61">
        <w:tab/>
      </w:r>
      <w:r w:rsidR="00C27E61">
        <w:tab/>
      </w:r>
      <w:r w:rsidR="00C27E61">
        <w:tab/>
      </w:r>
      <w:r w:rsidR="00D95B1B">
        <w:tab/>
        <w:t xml:space="preserve">            </w:t>
      </w:r>
      <w:r w:rsidR="63CED4FD" w:rsidRPr="63CED4FD">
        <w:rPr>
          <w:rFonts w:ascii="Verdana" w:hAnsi="Verdana" w:cs="Verdana"/>
          <w:b/>
          <w:bCs/>
          <w:color w:val="000000" w:themeColor="text1"/>
          <w:sz w:val="16"/>
          <w:szCs w:val="16"/>
          <w:u w:val="single"/>
          <w:lang w:val="en-GB"/>
        </w:rPr>
        <w:t>Cognizant Technology Solutions</w:t>
      </w:r>
      <w:r w:rsidR="006C6958">
        <w:rPr>
          <w:rFonts w:ascii="Verdana" w:hAnsi="Verdana" w:cs="Verdana"/>
          <w:b/>
          <w:bCs/>
          <w:color w:val="000000" w:themeColor="text1"/>
          <w:sz w:val="16"/>
          <w:szCs w:val="16"/>
          <w:u w:val="single"/>
          <w:lang w:val="en-GB"/>
        </w:rPr>
        <w:t>, Kolkata</w:t>
      </w:r>
    </w:p>
    <w:p w14:paraId="72A3D3EC" w14:textId="75C1DA35" w:rsidR="008F7253" w:rsidRDefault="375FDB5E" w:rsidP="00DB107B">
      <w:pPr>
        <w:pStyle w:val="NoSpacing"/>
        <w:ind w:left="7200"/>
        <w:rPr>
          <w:rFonts w:ascii="Verdana" w:hAnsi="Verdana" w:cs="Verdana"/>
          <w:b/>
          <w:bCs/>
          <w:color w:val="000000" w:themeColor="text1"/>
          <w:sz w:val="16"/>
          <w:szCs w:val="16"/>
          <w:lang w:val="en-GB"/>
        </w:rPr>
      </w:pPr>
      <w:r w:rsidRPr="375FDB5E">
        <w:rPr>
          <w:rFonts w:ascii="Verdana" w:hAnsi="Verdana" w:cs="Verdana"/>
          <w:b/>
          <w:bCs/>
          <w:color w:val="000000" w:themeColor="text1"/>
          <w:sz w:val="16"/>
          <w:szCs w:val="16"/>
          <w:lang w:val="en-GB"/>
        </w:rPr>
        <w:t xml:space="preserve">            (2016-Present)</w:t>
      </w:r>
    </w:p>
    <w:p w14:paraId="297A0CBD" w14:textId="77777777" w:rsidR="00D95B1B" w:rsidRPr="00DB107B" w:rsidRDefault="00D95B1B" w:rsidP="00DB107B">
      <w:pPr>
        <w:pStyle w:val="NoSpacing"/>
        <w:ind w:left="7200"/>
        <w:rPr>
          <w:rFonts w:ascii="Verdana" w:hAnsi="Verdana" w:cs="Verdana"/>
          <w:b/>
          <w:bCs/>
          <w:color w:val="000000" w:themeColor="text1"/>
          <w:sz w:val="16"/>
          <w:szCs w:val="16"/>
          <w:lang w:val="en-GB"/>
        </w:rPr>
      </w:pPr>
    </w:p>
    <w:p w14:paraId="1D769794" w14:textId="2D002977" w:rsidR="002F6C0D" w:rsidRPr="00BA1DB2" w:rsidRDefault="008F7253" w:rsidP="00BA1DB2">
      <w:pPr>
        <w:jc w:val="both"/>
        <w:rPr>
          <w:rFonts w:ascii="Arial" w:eastAsia="Arial" w:hAnsi="Arial" w:cs="Arial"/>
          <w:color w:val="000000"/>
        </w:rPr>
      </w:pPr>
      <w:r>
        <w:rPr>
          <w:rFonts w:ascii="Arial" w:hAnsi="Arial" w:cs="Arial"/>
          <w:b/>
          <w:bCs/>
          <w:color w:val="000000"/>
          <w:u w:val="single"/>
        </w:rPr>
        <w:t>Project Description</w:t>
      </w:r>
      <w:r>
        <w:rPr>
          <w:rFonts w:ascii="Arial" w:hAnsi="Arial" w:cs="Arial"/>
          <w:b/>
          <w:bCs/>
          <w:color w:val="000000"/>
        </w:rPr>
        <w:t xml:space="preserve">: </w:t>
      </w:r>
      <w:r w:rsidR="001A1CCC" w:rsidRPr="001A1CCC">
        <w:rPr>
          <w:rFonts w:ascii="Arial" w:hAnsi="Arial" w:cs="Arial"/>
          <w:color w:val="000000"/>
        </w:rPr>
        <w:t>A</w:t>
      </w:r>
      <w:r w:rsidR="001A1CCC">
        <w:rPr>
          <w:rFonts w:ascii="Arial" w:hAnsi="Arial" w:cs="Arial"/>
          <w:b/>
          <w:bCs/>
          <w:color w:val="000000"/>
        </w:rPr>
        <w:t xml:space="preserve"> </w:t>
      </w:r>
      <w:r w:rsidR="00E97510">
        <w:rPr>
          <w:rFonts w:ascii="Arial" w:eastAsia="Arial" w:hAnsi="Arial" w:cs="Arial"/>
          <w:color w:val="000000"/>
        </w:rPr>
        <w:t>w</w:t>
      </w:r>
      <w:r w:rsidR="008B2CFA">
        <w:rPr>
          <w:rFonts w:ascii="Arial" w:eastAsia="Arial" w:hAnsi="Arial" w:cs="Arial"/>
          <w:color w:val="000000"/>
        </w:rPr>
        <w:t>eb portal fo</w:t>
      </w:r>
      <w:r w:rsidR="00572E27">
        <w:rPr>
          <w:rFonts w:ascii="Arial" w:eastAsia="Arial" w:hAnsi="Arial" w:cs="Arial"/>
          <w:color w:val="000000"/>
        </w:rPr>
        <w:t xml:space="preserve">r wholesale service which allows </w:t>
      </w:r>
      <w:r w:rsidR="00D45BBA">
        <w:rPr>
          <w:rFonts w:ascii="Arial" w:eastAsia="Arial" w:hAnsi="Arial" w:cs="Arial"/>
          <w:color w:val="000000"/>
        </w:rPr>
        <w:t>its</w:t>
      </w:r>
      <w:r w:rsidR="00572E27">
        <w:rPr>
          <w:rFonts w:ascii="Arial" w:eastAsia="Arial" w:hAnsi="Arial" w:cs="Arial"/>
          <w:color w:val="000000"/>
        </w:rPr>
        <w:t xml:space="preserve"> </w:t>
      </w:r>
      <w:r w:rsidR="00D45BBA">
        <w:rPr>
          <w:rFonts w:ascii="Arial" w:eastAsia="Arial" w:hAnsi="Arial" w:cs="Arial"/>
          <w:color w:val="000000"/>
        </w:rPr>
        <w:t>users (</w:t>
      </w:r>
      <w:r w:rsidR="00572E27">
        <w:rPr>
          <w:rFonts w:ascii="Arial" w:eastAsia="Arial" w:hAnsi="Arial" w:cs="Arial"/>
          <w:color w:val="000000"/>
        </w:rPr>
        <w:t>broker</w:t>
      </w:r>
      <w:r w:rsidR="00E97510">
        <w:rPr>
          <w:rFonts w:ascii="Arial" w:eastAsia="Arial" w:hAnsi="Arial" w:cs="Arial"/>
          <w:color w:val="000000"/>
        </w:rPr>
        <w:t>s &amp;</w:t>
      </w:r>
      <w:r w:rsidR="00572E27">
        <w:rPr>
          <w:rFonts w:ascii="Arial" w:eastAsia="Arial" w:hAnsi="Arial" w:cs="Arial"/>
          <w:color w:val="000000"/>
        </w:rPr>
        <w:t xml:space="preserve"> correspondent</w:t>
      </w:r>
      <w:r w:rsidR="00E97510">
        <w:rPr>
          <w:rFonts w:ascii="Arial" w:eastAsia="Arial" w:hAnsi="Arial" w:cs="Arial"/>
          <w:color w:val="000000"/>
        </w:rPr>
        <w:t>s</w:t>
      </w:r>
      <w:r w:rsidR="00572E27">
        <w:rPr>
          <w:rFonts w:ascii="Arial" w:eastAsia="Arial" w:hAnsi="Arial" w:cs="Arial"/>
          <w:color w:val="000000"/>
        </w:rPr>
        <w:t xml:space="preserve">) to register new mortgage loans </w:t>
      </w:r>
      <w:r w:rsidR="00D45BBA">
        <w:rPr>
          <w:rFonts w:ascii="Arial" w:eastAsia="Arial" w:hAnsi="Arial" w:cs="Arial"/>
          <w:color w:val="000000"/>
        </w:rPr>
        <w:t>on behalf of borrowers.</w:t>
      </w:r>
      <w:r w:rsidR="00822B4F">
        <w:rPr>
          <w:rFonts w:ascii="Arial" w:eastAsia="Arial" w:hAnsi="Arial" w:cs="Arial"/>
          <w:color w:val="000000"/>
        </w:rPr>
        <w:t xml:space="preserve"> Application provides its users the facility to register various types of Home Loans including VA, FHA, Conventional</w:t>
      </w:r>
      <w:r w:rsidR="0051022D">
        <w:rPr>
          <w:rFonts w:ascii="Arial" w:eastAsia="Arial" w:hAnsi="Arial" w:cs="Arial"/>
          <w:color w:val="000000"/>
        </w:rPr>
        <w:t xml:space="preserve"> </w:t>
      </w:r>
      <w:r w:rsidR="009148C6">
        <w:rPr>
          <w:rFonts w:ascii="Arial" w:eastAsia="Arial" w:hAnsi="Arial" w:cs="Arial"/>
          <w:color w:val="000000"/>
        </w:rPr>
        <w:t>and</w:t>
      </w:r>
      <w:r w:rsidR="0051022D">
        <w:rPr>
          <w:rFonts w:ascii="Arial" w:eastAsia="Arial" w:hAnsi="Arial" w:cs="Arial"/>
          <w:color w:val="000000"/>
        </w:rPr>
        <w:t xml:space="preserve"> provide features like Loan Estimate, Lock Loan, Pricing, Doc Center and many more</w:t>
      </w:r>
      <w:r w:rsidR="0017000E">
        <w:rPr>
          <w:rFonts w:ascii="Arial" w:eastAsia="Arial" w:hAnsi="Arial" w:cs="Arial"/>
          <w:color w:val="000000"/>
        </w:rPr>
        <w:t xml:space="preserve"> unique features</w:t>
      </w:r>
      <w:r w:rsidR="0051022D">
        <w:rPr>
          <w:rFonts w:ascii="Arial" w:eastAsia="Arial" w:hAnsi="Arial" w:cs="Arial"/>
          <w:color w:val="000000"/>
        </w:rPr>
        <w:t>.</w:t>
      </w:r>
      <w:r w:rsidR="009148C6">
        <w:rPr>
          <w:rFonts w:ascii="Arial" w:eastAsia="Arial" w:hAnsi="Arial" w:cs="Arial"/>
          <w:color w:val="000000"/>
        </w:rPr>
        <w:t xml:space="preserve"> Application also has an admin section which </w:t>
      </w:r>
      <w:r w:rsidR="004362A9">
        <w:rPr>
          <w:rFonts w:ascii="Arial" w:eastAsia="Arial" w:hAnsi="Arial" w:cs="Arial"/>
          <w:color w:val="000000"/>
        </w:rPr>
        <w:t>provides different</w:t>
      </w:r>
      <w:r w:rsidR="009148C6">
        <w:rPr>
          <w:rFonts w:ascii="Arial" w:eastAsia="Arial" w:hAnsi="Arial" w:cs="Arial"/>
          <w:color w:val="000000"/>
        </w:rPr>
        <w:t xml:space="preserve"> types of access to users like Corporate, CLO, Sales, Regional and Branch based on the </w:t>
      </w:r>
      <w:r w:rsidR="004D79AD">
        <w:rPr>
          <w:rFonts w:ascii="Arial" w:eastAsia="Arial" w:hAnsi="Arial" w:cs="Arial"/>
          <w:color w:val="000000"/>
        </w:rPr>
        <w:t xml:space="preserve">user </w:t>
      </w:r>
      <w:r w:rsidR="009148C6">
        <w:rPr>
          <w:rFonts w:ascii="Arial" w:eastAsia="Arial" w:hAnsi="Arial" w:cs="Arial"/>
          <w:color w:val="000000"/>
        </w:rPr>
        <w:t>role.</w:t>
      </w:r>
    </w:p>
    <w:p w14:paraId="7587140C" w14:textId="655A3A57" w:rsidR="008F7253" w:rsidRDefault="63CED4FD" w:rsidP="63CED4FD">
      <w:pPr>
        <w:pStyle w:val="Heading5"/>
        <w:jc w:val="both"/>
        <w:rPr>
          <w:rFonts w:ascii="Arial" w:hAnsi="Arial" w:cs="Arial"/>
          <w:color w:val="000000"/>
          <w:u w:val="single"/>
        </w:rPr>
      </w:pPr>
      <w:r w:rsidRPr="63CED4FD">
        <w:rPr>
          <w:rFonts w:ascii="Arial" w:hAnsi="Arial" w:cs="Arial"/>
          <w:color w:val="000000" w:themeColor="text1"/>
          <w:u w:val="single"/>
        </w:rPr>
        <w:t>Role and Responsibilities</w:t>
      </w:r>
    </w:p>
    <w:p w14:paraId="0C3DF6F5" w14:textId="7902AB8E" w:rsidR="008F7253" w:rsidRPr="006463D1" w:rsidRDefault="375FDB5E" w:rsidP="375FDB5E">
      <w:pPr>
        <w:pStyle w:val="BodyText"/>
        <w:widowControl/>
        <w:numPr>
          <w:ilvl w:val="0"/>
          <w:numId w:val="1"/>
        </w:numPr>
        <w:suppressAutoHyphens w:val="0"/>
        <w:spacing w:after="0"/>
        <w:ind w:left="1080"/>
        <w:rPr>
          <w:rFonts w:ascii="Arial" w:hAnsi="Arial" w:cs="Arial"/>
          <w:color w:val="000000"/>
        </w:rPr>
      </w:pPr>
      <w:r w:rsidRPr="375FDB5E">
        <w:rPr>
          <w:rFonts w:ascii="Arial" w:hAnsi="Arial" w:cs="Arial"/>
          <w:color w:val="000000" w:themeColor="text1"/>
        </w:rPr>
        <w:t xml:space="preserve">Understanding </w:t>
      </w:r>
      <w:r w:rsidR="00E144FB">
        <w:rPr>
          <w:rFonts w:ascii="Arial" w:hAnsi="Arial" w:cs="Arial"/>
          <w:color w:val="000000" w:themeColor="text1"/>
        </w:rPr>
        <w:t xml:space="preserve">business requirements in the form of </w:t>
      </w:r>
      <w:r w:rsidRPr="375FDB5E">
        <w:rPr>
          <w:rFonts w:ascii="Arial" w:hAnsi="Arial" w:cs="Arial"/>
          <w:color w:val="000000" w:themeColor="text1"/>
        </w:rPr>
        <w:t xml:space="preserve">user stories and writing frontend code using </w:t>
      </w:r>
      <w:r w:rsidR="009F4927" w:rsidRPr="375FDB5E">
        <w:rPr>
          <w:rFonts w:ascii="Arial" w:hAnsi="Arial" w:cs="Arial"/>
          <w:color w:val="000000" w:themeColor="text1"/>
        </w:rPr>
        <w:t>Angular</w:t>
      </w:r>
      <w:r w:rsidR="009F4927">
        <w:rPr>
          <w:rFonts w:ascii="Arial" w:hAnsi="Arial" w:cs="Arial"/>
          <w:color w:val="000000" w:themeColor="text1"/>
        </w:rPr>
        <w:t xml:space="preserve"> (</w:t>
      </w:r>
      <w:r w:rsidR="008B05AE">
        <w:rPr>
          <w:rFonts w:ascii="Arial" w:hAnsi="Arial" w:cs="Arial"/>
          <w:color w:val="000000" w:themeColor="text1"/>
        </w:rPr>
        <w:t>8,12</w:t>
      </w:r>
      <w:r w:rsidR="006937B8">
        <w:rPr>
          <w:rFonts w:ascii="Arial" w:hAnsi="Arial" w:cs="Arial"/>
          <w:color w:val="000000" w:themeColor="text1"/>
        </w:rPr>
        <w:t>)</w:t>
      </w:r>
      <w:r w:rsidRPr="375FDB5E">
        <w:rPr>
          <w:rFonts w:ascii="Arial" w:hAnsi="Arial" w:cs="Arial"/>
          <w:color w:val="000000" w:themeColor="text1"/>
        </w:rPr>
        <w:t xml:space="preserve">/AngularJS, </w:t>
      </w:r>
      <w:r w:rsidR="005B36F5">
        <w:rPr>
          <w:rFonts w:ascii="Arial" w:hAnsi="Arial" w:cs="Arial"/>
          <w:color w:val="000000" w:themeColor="text1"/>
        </w:rPr>
        <w:t xml:space="preserve">React, </w:t>
      </w:r>
      <w:r w:rsidRPr="375FDB5E">
        <w:rPr>
          <w:rFonts w:ascii="Arial" w:hAnsi="Arial" w:cs="Arial"/>
          <w:color w:val="000000" w:themeColor="text1"/>
        </w:rPr>
        <w:t>JavaScript, HTML5, CSS</w:t>
      </w:r>
      <w:r w:rsidR="005B36F5">
        <w:rPr>
          <w:rFonts w:ascii="Arial" w:hAnsi="Arial" w:cs="Arial"/>
          <w:color w:val="000000" w:themeColor="text1"/>
        </w:rPr>
        <w:t xml:space="preserve"> and </w:t>
      </w:r>
      <w:r w:rsidR="009148C6">
        <w:rPr>
          <w:rFonts w:ascii="Arial" w:hAnsi="Arial" w:cs="Arial"/>
          <w:color w:val="000000" w:themeColor="text1"/>
        </w:rPr>
        <w:t>B</w:t>
      </w:r>
      <w:r w:rsidRPr="375FDB5E">
        <w:rPr>
          <w:rFonts w:ascii="Arial" w:hAnsi="Arial" w:cs="Arial"/>
          <w:color w:val="000000" w:themeColor="text1"/>
        </w:rPr>
        <w:t>ootstrap.</w:t>
      </w:r>
    </w:p>
    <w:p w14:paraId="67F18EC3" w14:textId="1FC921CB" w:rsidR="006463D1" w:rsidRPr="00FC2831" w:rsidRDefault="006463D1" w:rsidP="375FDB5E">
      <w:pPr>
        <w:pStyle w:val="BodyText"/>
        <w:widowControl/>
        <w:numPr>
          <w:ilvl w:val="0"/>
          <w:numId w:val="1"/>
        </w:numPr>
        <w:suppressAutoHyphens w:val="0"/>
        <w:spacing w:after="0"/>
        <w:ind w:left="1080"/>
        <w:rPr>
          <w:rFonts w:ascii="Arial" w:hAnsi="Arial" w:cs="Arial"/>
          <w:color w:val="000000"/>
        </w:rPr>
      </w:pPr>
      <w:r>
        <w:rPr>
          <w:rFonts w:ascii="Arial" w:hAnsi="Arial" w:cs="Arial"/>
          <w:color w:val="000000" w:themeColor="text1"/>
        </w:rPr>
        <w:t xml:space="preserve">Transitioning </w:t>
      </w:r>
      <w:r w:rsidR="00CE7751">
        <w:rPr>
          <w:rFonts w:ascii="Arial" w:hAnsi="Arial" w:cs="Arial"/>
          <w:color w:val="000000" w:themeColor="text1"/>
        </w:rPr>
        <w:t xml:space="preserve">legacy AngularJS </w:t>
      </w:r>
      <w:r w:rsidR="005B36F5">
        <w:rPr>
          <w:rFonts w:ascii="Arial" w:hAnsi="Arial" w:cs="Arial"/>
          <w:color w:val="000000" w:themeColor="text1"/>
        </w:rPr>
        <w:t xml:space="preserve">application </w:t>
      </w:r>
      <w:r w:rsidR="00CE7751">
        <w:rPr>
          <w:rFonts w:ascii="Arial" w:hAnsi="Arial" w:cs="Arial"/>
          <w:color w:val="000000" w:themeColor="text1"/>
        </w:rPr>
        <w:t xml:space="preserve">modules to React </w:t>
      </w:r>
      <w:r w:rsidR="00DD1D0D">
        <w:rPr>
          <w:rFonts w:ascii="Arial" w:hAnsi="Arial" w:cs="Arial"/>
          <w:color w:val="000000" w:themeColor="text1"/>
        </w:rPr>
        <w:t xml:space="preserve">based </w:t>
      </w:r>
      <w:r w:rsidR="00924692">
        <w:rPr>
          <w:rFonts w:ascii="Arial" w:hAnsi="Arial" w:cs="Arial"/>
          <w:color w:val="000000" w:themeColor="text1"/>
        </w:rPr>
        <w:t xml:space="preserve">SPA </w:t>
      </w:r>
      <w:r w:rsidR="00CE7751">
        <w:rPr>
          <w:rFonts w:ascii="Arial" w:hAnsi="Arial" w:cs="Arial"/>
          <w:color w:val="000000" w:themeColor="text1"/>
        </w:rPr>
        <w:t>application</w:t>
      </w:r>
      <w:r w:rsidR="00DD1D0D">
        <w:rPr>
          <w:rFonts w:ascii="Arial" w:hAnsi="Arial" w:cs="Arial"/>
          <w:color w:val="000000" w:themeColor="text1"/>
        </w:rPr>
        <w:t>s</w:t>
      </w:r>
      <w:r w:rsidR="00CE7751">
        <w:rPr>
          <w:rFonts w:ascii="Arial" w:hAnsi="Arial" w:cs="Arial"/>
          <w:color w:val="000000" w:themeColor="text1"/>
        </w:rPr>
        <w:t>.</w:t>
      </w:r>
    </w:p>
    <w:p w14:paraId="0BFC04AF" w14:textId="067AC18B" w:rsidR="008F7253" w:rsidRPr="00D57E90" w:rsidRDefault="00243A41" w:rsidP="008F7253">
      <w:pPr>
        <w:pStyle w:val="BodyText"/>
        <w:widowControl/>
        <w:numPr>
          <w:ilvl w:val="0"/>
          <w:numId w:val="1"/>
        </w:numPr>
        <w:tabs>
          <w:tab w:val="clear" w:pos="0"/>
          <w:tab w:val="num" w:pos="360"/>
        </w:tabs>
        <w:suppressAutoHyphens w:val="0"/>
        <w:spacing w:after="0"/>
        <w:ind w:left="1080"/>
        <w:rPr>
          <w:rFonts w:ascii="Arial" w:hAnsi="Arial" w:cs="Arial"/>
          <w:color w:val="000000"/>
        </w:rPr>
      </w:pPr>
      <w:r>
        <w:rPr>
          <w:rFonts w:ascii="Arial" w:hAnsi="Arial" w:cs="Arial"/>
          <w:color w:val="000000"/>
        </w:rPr>
        <w:lastRenderedPageBreak/>
        <w:t>Integrating Java Spring boot backend, Lakewood</w:t>
      </w:r>
      <w:r w:rsidR="0051022D">
        <w:rPr>
          <w:rFonts w:ascii="Arial" w:hAnsi="Arial" w:cs="Arial"/>
          <w:color w:val="000000"/>
        </w:rPr>
        <w:t>, EDMS</w:t>
      </w:r>
      <w:r>
        <w:rPr>
          <w:rFonts w:ascii="Arial" w:hAnsi="Arial" w:cs="Arial"/>
          <w:color w:val="000000"/>
        </w:rPr>
        <w:t xml:space="preserve"> with frontend by using http REST APIs.</w:t>
      </w:r>
    </w:p>
    <w:p w14:paraId="73FF8583" w14:textId="2DDE8CE3" w:rsidR="00243A41" w:rsidRDefault="63CED4FD" w:rsidP="63CED4FD">
      <w:pPr>
        <w:pStyle w:val="BodyText"/>
        <w:widowControl/>
        <w:numPr>
          <w:ilvl w:val="0"/>
          <w:numId w:val="1"/>
        </w:numPr>
        <w:tabs>
          <w:tab w:val="num" w:pos="360"/>
        </w:tabs>
        <w:suppressAutoHyphens w:val="0"/>
        <w:spacing w:after="0" w:line="276" w:lineRule="auto"/>
        <w:ind w:left="1080"/>
        <w:jc w:val="both"/>
        <w:rPr>
          <w:rFonts w:ascii="Arial" w:hAnsi="Arial" w:cs="Arial"/>
          <w:color w:val="000000"/>
        </w:rPr>
      </w:pPr>
      <w:r w:rsidRPr="63CED4FD">
        <w:rPr>
          <w:rFonts w:ascii="Arial" w:hAnsi="Arial" w:cs="Arial"/>
          <w:color w:val="000000" w:themeColor="text1"/>
        </w:rPr>
        <w:t>Using Git Bash and GitHub for version control and JIRA as ticketing tool.</w:t>
      </w:r>
    </w:p>
    <w:p w14:paraId="6FDD4A8C" w14:textId="77777777" w:rsidR="00243A41" w:rsidRPr="00243A41" w:rsidRDefault="00243A41" w:rsidP="00243A41">
      <w:pPr>
        <w:pStyle w:val="BodyText"/>
        <w:widowControl/>
        <w:numPr>
          <w:ilvl w:val="0"/>
          <w:numId w:val="1"/>
        </w:numPr>
        <w:tabs>
          <w:tab w:val="clear" w:pos="0"/>
          <w:tab w:val="left" w:pos="-2340"/>
          <w:tab w:val="left" w:pos="-1080"/>
          <w:tab w:val="num" w:pos="360"/>
        </w:tabs>
        <w:suppressAutoHyphens w:val="0"/>
        <w:spacing w:after="0" w:line="276" w:lineRule="auto"/>
        <w:ind w:left="1080"/>
        <w:jc w:val="both"/>
        <w:rPr>
          <w:rFonts w:ascii="Arial" w:hAnsi="Arial" w:cs="Arial"/>
          <w:color w:val="000000"/>
        </w:rPr>
      </w:pPr>
      <w:r>
        <w:rPr>
          <w:rFonts w:ascii="Arial" w:hAnsi="Arial" w:cs="Arial"/>
          <w:color w:val="000000"/>
        </w:rPr>
        <w:t>Production ENV b</w:t>
      </w:r>
      <w:r w:rsidR="008F7253" w:rsidRPr="00207DC8">
        <w:rPr>
          <w:rFonts w:ascii="Arial" w:hAnsi="Arial" w:cs="Arial"/>
          <w:color w:val="000000"/>
        </w:rPr>
        <w:t>ug fixing and providing resolutions for test defects.</w:t>
      </w:r>
    </w:p>
    <w:p w14:paraId="2874C301" w14:textId="0421AB23" w:rsidR="0063329E" w:rsidRPr="009148C6" w:rsidRDefault="63CED4FD" w:rsidP="63CED4FD">
      <w:pPr>
        <w:widowControl/>
        <w:numPr>
          <w:ilvl w:val="0"/>
          <w:numId w:val="1"/>
        </w:numPr>
        <w:tabs>
          <w:tab w:val="num" w:pos="360"/>
        </w:tabs>
        <w:suppressAutoHyphens w:val="0"/>
        <w:autoSpaceDE/>
        <w:ind w:left="1080"/>
      </w:pPr>
      <w:r w:rsidRPr="63CED4FD">
        <w:rPr>
          <w:rFonts w:ascii="Arial" w:hAnsi="Arial" w:cs="Arial"/>
          <w:color w:val="000000" w:themeColor="text1"/>
        </w:rPr>
        <w:t>Deploying code on DEV, QA, and UAT boxes using Jenkins</w:t>
      </w:r>
      <w:r w:rsidR="00556996">
        <w:rPr>
          <w:rFonts w:ascii="Arial" w:hAnsi="Arial" w:cs="Arial"/>
          <w:color w:val="000000" w:themeColor="text1"/>
        </w:rPr>
        <w:t>, AWS</w:t>
      </w:r>
      <w:r w:rsidR="00F91B81">
        <w:rPr>
          <w:rFonts w:ascii="Arial" w:hAnsi="Arial" w:cs="Arial"/>
          <w:color w:val="000000" w:themeColor="text1"/>
        </w:rPr>
        <w:t xml:space="preserve"> and</w:t>
      </w:r>
      <w:r w:rsidR="00556996">
        <w:rPr>
          <w:rFonts w:ascii="Arial" w:hAnsi="Arial" w:cs="Arial"/>
          <w:color w:val="000000" w:themeColor="text1"/>
        </w:rPr>
        <w:t xml:space="preserve"> Docker.</w:t>
      </w:r>
    </w:p>
    <w:p w14:paraId="41B96304" w14:textId="5009C591" w:rsidR="009148C6" w:rsidRPr="0063329E" w:rsidRDefault="004362A9" w:rsidP="63CED4FD">
      <w:pPr>
        <w:widowControl/>
        <w:numPr>
          <w:ilvl w:val="0"/>
          <w:numId w:val="1"/>
        </w:numPr>
        <w:tabs>
          <w:tab w:val="num" w:pos="360"/>
        </w:tabs>
        <w:suppressAutoHyphens w:val="0"/>
        <w:autoSpaceDE/>
        <w:ind w:left="1080"/>
      </w:pPr>
      <w:r>
        <w:rPr>
          <w:rFonts w:ascii="Arial" w:hAnsi="Arial" w:cs="Arial"/>
          <w:color w:val="000000" w:themeColor="text1"/>
        </w:rPr>
        <w:t>Enhance Wholesale application’s features, by working on various performance enhancement applications, fresh implementations and performance tuning.</w:t>
      </w:r>
    </w:p>
    <w:p w14:paraId="6AFB6F16" w14:textId="0C5B6C37" w:rsidR="63CED4FD" w:rsidRDefault="63CED4FD" w:rsidP="63CED4FD">
      <w:pPr>
        <w:tabs>
          <w:tab w:val="num" w:pos="360"/>
        </w:tabs>
        <w:rPr>
          <w:rFonts w:ascii="Arial" w:hAnsi="Arial" w:cs="Arial"/>
          <w:color w:val="000000" w:themeColor="text1"/>
        </w:rPr>
      </w:pPr>
    </w:p>
    <w:p w14:paraId="4533E585" w14:textId="7965B1CC" w:rsidR="00FC2831" w:rsidRDefault="63CED4FD" w:rsidP="00FC2831">
      <w:pPr>
        <w:pStyle w:val="NoSpacing"/>
      </w:pPr>
      <w:r w:rsidRPr="63CED4FD">
        <w:rPr>
          <w:rFonts w:ascii="Arial" w:hAnsi="Arial" w:cs="Arial"/>
          <w:b/>
          <w:bCs/>
          <w:color w:val="000000" w:themeColor="text1"/>
          <w:u w:val="single"/>
        </w:rPr>
        <w:t>BFS-Blockchain-Project</w:t>
      </w:r>
      <w:r w:rsidR="00243A41">
        <w:tab/>
      </w:r>
      <w:r w:rsidR="00243A41">
        <w:tab/>
      </w:r>
      <w:r w:rsidR="00243A41">
        <w:tab/>
      </w:r>
      <w:r w:rsidR="006C6958">
        <w:tab/>
      </w:r>
      <w:r w:rsidR="00013B12">
        <w:t xml:space="preserve">            </w:t>
      </w:r>
      <w:r w:rsidR="006C6958" w:rsidRPr="63CED4FD">
        <w:rPr>
          <w:rFonts w:ascii="Verdana" w:hAnsi="Verdana" w:cs="Verdana"/>
          <w:b/>
          <w:bCs/>
          <w:color w:val="000000" w:themeColor="text1"/>
          <w:sz w:val="16"/>
          <w:szCs w:val="16"/>
          <w:u w:val="single"/>
          <w:lang w:val="en-GB"/>
        </w:rPr>
        <w:t>Cognizant Technology Solutions</w:t>
      </w:r>
      <w:r w:rsidR="006C6958">
        <w:rPr>
          <w:rFonts w:ascii="Verdana" w:hAnsi="Verdana" w:cs="Verdana"/>
          <w:b/>
          <w:bCs/>
          <w:color w:val="000000" w:themeColor="text1"/>
          <w:sz w:val="16"/>
          <w:szCs w:val="16"/>
          <w:u w:val="single"/>
          <w:lang w:val="en-GB"/>
        </w:rPr>
        <w:t>, Kolkata</w:t>
      </w:r>
    </w:p>
    <w:p w14:paraId="0D0B940D" w14:textId="77777777" w:rsidR="00FC2831" w:rsidRDefault="00FC2831" w:rsidP="00FC2831">
      <w:pPr>
        <w:pStyle w:val="NoSpacing"/>
      </w:pPr>
    </w:p>
    <w:p w14:paraId="35E4D664" w14:textId="3B7AFC45" w:rsidR="008F7253" w:rsidRPr="00EF2871" w:rsidRDefault="63CED4FD" w:rsidP="00EF2871">
      <w:pPr>
        <w:jc w:val="both"/>
        <w:rPr>
          <w:rFonts w:ascii="Arial" w:eastAsia="Arial" w:hAnsi="Arial" w:cs="Arial"/>
          <w:color w:val="000000"/>
        </w:rPr>
      </w:pPr>
      <w:r w:rsidRPr="63CED4FD">
        <w:rPr>
          <w:rFonts w:ascii="Arial" w:hAnsi="Arial" w:cs="Arial"/>
          <w:b/>
          <w:bCs/>
          <w:color w:val="000000" w:themeColor="text1"/>
          <w:u w:val="single"/>
        </w:rPr>
        <w:t>Project Description</w:t>
      </w:r>
      <w:r w:rsidRPr="63CED4FD">
        <w:rPr>
          <w:rFonts w:ascii="Arial" w:hAnsi="Arial" w:cs="Arial"/>
          <w:b/>
          <w:bCs/>
          <w:color w:val="000000" w:themeColor="text1"/>
        </w:rPr>
        <w:t xml:space="preserve">: </w:t>
      </w:r>
      <w:r w:rsidRPr="63CED4FD">
        <w:rPr>
          <w:rFonts w:ascii="Arial" w:eastAsia="Arial" w:hAnsi="Arial" w:cs="Arial"/>
          <w:color w:val="000000" w:themeColor="text1"/>
        </w:rPr>
        <w:t xml:space="preserve">A Web Based application which uses the power of Blockchain to facilitate payer with the ability to create Payment Methods and to share with a payee. The application also has a CSP module through which any requests i.e., new Electronic Payment Identity creation, edits, access requests can be approved or rejected. A Payee </w:t>
      </w:r>
      <w:r w:rsidR="009148C6" w:rsidRPr="63CED4FD">
        <w:rPr>
          <w:rFonts w:ascii="Arial" w:eastAsia="Arial" w:hAnsi="Arial" w:cs="Arial"/>
          <w:color w:val="000000" w:themeColor="text1"/>
        </w:rPr>
        <w:t>can</w:t>
      </w:r>
      <w:r w:rsidRPr="63CED4FD">
        <w:rPr>
          <w:rFonts w:ascii="Arial" w:eastAsia="Arial" w:hAnsi="Arial" w:cs="Arial"/>
          <w:color w:val="000000" w:themeColor="text1"/>
        </w:rPr>
        <w:t xml:space="preserve"> have multiple payment types within a single EPI with the ability to identify which type(s) is their preferred payment method. A user </w:t>
      </w:r>
      <w:r w:rsidR="000019DB" w:rsidRPr="63CED4FD">
        <w:rPr>
          <w:rFonts w:ascii="Arial" w:eastAsia="Arial" w:hAnsi="Arial" w:cs="Arial"/>
          <w:color w:val="000000" w:themeColor="text1"/>
        </w:rPr>
        <w:t>can</w:t>
      </w:r>
      <w:r w:rsidRPr="63CED4FD">
        <w:rPr>
          <w:rFonts w:ascii="Arial" w:eastAsia="Arial" w:hAnsi="Arial" w:cs="Arial"/>
          <w:color w:val="000000" w:themeColor="text1"/>
        </w:rPr>
        <w:t xml:space="preserve"> search EPIs, receive notifications, raise request for the same. Application is built on top of Angular 5.2, HTML, JavaScript and CSS3 which consumes APIs built on Java</w:t>
      </w:r>
      <w:r w:rsidR="00846644">
        <w:rPr>
          <w:rFonts w:ascii="Arial" w:eastAsia="Arial" w:hAnsi="Arial" w:cs="Arial"/>
          <w:color w:val="000000" w:themeColor="text1"/>
        </w:rPr>
        <w:t xml:space="preserve"> </w:t>
      </w:r>
      <w:r w:rsidR="00846644">
        <w:rPr>
          <w:rFonts w:ascii="Arial" w:hAnsi="Arial" w:cs="Arial"/>
          <w:color w:val="000000"/>
        </w:rPr>
        <w:t>Spring boot</w:t>
      </w:r>
      <w:r w:rsidR="00E07793">
        <w:rPr>
          <w:rFonts w:ascii="Arial" w:eastAsia="Arial" w:hAnsi="Arial" w:cs="Arial"/>
          <w:color w:val="000000" w:themeColor="text1"/>
        </w:rPr>
        <w:t xml:space="preserve"> and</w:t>
      </w:r>
      <w:r w:rsidR="00223139">
        <w:rPr>
          <w:rFonts w:ascii="Arial" w:eastAsia="Arial" w:hAnsi="Arial" w:cs="Arial"/>
          <w:color w:val="000000" w:themeColor="text1"/>
        </w:rPr>
        <w:t xml:space="preserve"> Swagger</w:t>
      </w:r>
      <w:r w:rsidRPr="63CED4FD">
        <w:rPr>
          <w:rFonts w:ascii="Arial" w:eastAsia="Arial" w:hAnsi="Arial" w:cs="Arial"/>
          <w:color w:val="000000" w:themeColor="text1"/>
        </w:rPr>
        <w:t xml:space="preserve">. The backend server uses Blockchain </w:t>
      </w:r>
      <w:r w:rsidR="00223139">
        <w:rPr>
          <w:rFonts w:ascii="Arial" w:eastAsia="Arial" w:hAnsi="Arial" w:cs="Arial"/>
          <w:color w:val="000000" w:themeColor="text1"/>
        </w:rPr>
        <w:t xml:space="preserve">technology </w:t>
      </w:r>
      <w:r w:rsidRPr="63CED4FD">
        <w:rPr>
          <w:rFonts w:ascii="Arial" w:eastAsia="Arial" w:hAnsi="Arial" w:cs="Arial"/>
          <w:color w:val="000000" w:themeColor="text1"/>
        </w:rPr>
        <w:t>to save and retrieve records.</w:t>
      </w:r>
    </w:p>
    <w:p w14:paraId="4C205361" w14:textId="77777777" w:rsidR="00FC2831" w:rsidRDefault="00FC2831" w:rsidP="00FC2831">
      <w:pPr>
        <w:pStyle w:val="Heading5"/>
        <w:jc w:val="both"/>
        <w:rPr>
          <w:rFonts w:ascii="Arial" w:hAnsi="Arial" w:cs="Arial"/>
          <w:color w:val="000000"/>
        </w:rPr>
      </w:pPr>
      <w:r>
        <w:rPr>
          <w:rFonts w:ascii="Arial" w:hAnsi="Arial" w:cs="Arial"/>
          <w:color w:val="000000"/>
          <w:u w:val="single"/>
        </w:rPr>
        <w:t>Role and Responsibilities</w:t>
      </w:r>
    </w:p>
    <w:p w14:paraId="4260720A" w14:textId="77777777" w:rsidR="00FC2831" w:rsidRDefault="00FC2831" w:rsidP="00FC2831">
      <w:pPr>
        <w:pStyle w:val="BodyText"/>
        <w:widowControl/>
        <w:numPr>
          <w:ilvl w:val="0"/>
          <w:numId w:val="1"/>
        </w:numPr>
        <w:tabs>
          <w:tab w:val="clear" w:pos="0"/>
          <w:tab w:val="num" w:pos="360"/>
        </w:tabs>
        <w:suppressAutoHyphens w:val="0"/>
        <w:spacing w:after="0"/>
        <w:ind w:left="1080"/>
        <w:rPr>
          <w:rFonts w:ascii="Arial" w:hAnsi="Arial" w:cs="Arial"/>
          <w:color w:val="000000"/>
        </w:rPr>
      </w:pPr>
      <w:r w:rsidRPr="00FC2831">
        <w:rPr>
          <w:rFonts w:ascii="Arial" w:hAnsi="Arial" w:cs="Arial"/>
          <w:color w:val="000000"/>
        </w:rPr>
        <w:t>Designing webpages from client provided wireframes.</w:t>
      </w:r>
    </w:p>
    <w:p w14:paraId="08278F3B" w14:textId="77777777" w:rsidR="00FC2831" w:rsidRPr="00FC2831" w:rsidRDefault="00FC2831" w:rsidP="00FC2831">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Understanding user stories and writing frontend code using Angular 5.2, HTML5, CSS bootstrap,</w:t>
      </w:r>
    </w:p>
    <w:p w14:paraId="2560E0FA" w14:textId="77777777" w:rsidR="00FC2831" w:rsidRPr="00D57E90" w:rsidRDefault="00FC2831" w:rsidP="00FC2831">
      <w:pPr>
        <w:pStyle w:val="BodyText"/>
        <w:widowControl/>
        <w:numPr>
          <w:ilvl w:val="0"/>
          <w:numId w:val="1"/>
        </w:numPr>
        <w:tabs>
          <w:tab w:val="clear" w:pos="0"/>
          <w:tab w:val="num" w:pos="360"/>
        </w:tabs>
        <w:suppressAutoHyphens w:val="0"/>
        <w:spacing w:after="0"/>
        <w:ind w:left="1080"/>
        <w:rPr>
          <w:rFonts w:ascii="Arial" w:hAnsi="Arial" w:cs="Arial"/>
          <w:color w:val="000000"/>
        </w:rPr>
      </w:pPr>
      <w:r>
        <w:rPr>
          <w:rFonts w:ascii="Arial" w:hAnsi="Arial" w:cs="Arial"/>
          <w:color w:val="000000"/>
        </w:rPr>
        <w:t xml:space="preserve">Creating </w:t>
      </w:r>
      <w:r w:rsidRPr="00FC2831">
        <w:rPr>
          <w:rFonts w:ascii="Arial" w:hAnsi="Arial" w:cs="Arial"/>
          <w:color w:val="000000"/>
        </w:rPr>
        <w:t>angular 5 componen</w:t>
      </w:r>
      <w:r w:rsidR="00207DC8">
        <w:rPr>
          <w:rFonts w:ascii="Arial" w:hAnsi="Arial" w:cs="Arial"/>
          <w:color w:val="000000"/>
        </w:rPr>
        <w:t>ts, for modules and sub modules</w:t>
      </w:r>
      <w:r w:rsidRPr="00D57E90">
        <w:rPr>
          <w:rFonts w:ascii="Arial" w:hAnsi="Arial" w:cs="Arial"/>
          <w:color w:val="000000"/>
        </w:rPr>
        <w:t>.</w:t>
      </w:r>
    </w:p>
    <w:p w14:paraId="5C449A4A" w14:textId="0D5EADA5" w:rsidR="00FC2831" w:rsidRDefault="00207DC8" w:rsidP="00207DC8">
      <w:pPr>
        <w:pStyle w:val="BodyText"/>
        <w:widowControl/>
        <w:numPr>
          <w:ilvl w:val="0"/>
          <w:numId w:val="1"/>
        </w:numPr>
        <w:tabs>
          <w:tab w:val="clear" w:pos="0"/>
          <w:tab w:val="left" w:pos="-2340"/>
          <w:tab w:val="left" w:pos="-1080"/>
          <w:tab w:val="num" w:pos="360"/>
        </w:tabs>
        <w:suppressAutoHyphens w:val="0"/>
        <w:spacing w:after="0" w:line="276" w:lineRule="auto"/>
        <w:ind w:left="1080"/>
        <w:jc w:val="both"/>
        <w:rPr>
          <w:rFonts w:ascii="Arial" w:hAnsi="Arial" w:cs="Arial"/>
          <w:color w:val="000000"/>
        </w:rPr>
      </w:pPr>
      <w:r w:rsidRPr="00207DC8">
        <w:rPr>
          <w:rFonts w:ascii="Arial" w:hAnsi="Arial" w:cs="Arial"/>
          <w:color w:val="000000"/>
        </w:rPr>
        <w:t>Understanding requirements and providing deliverables as</w:t>
      </w:r>
      <w:r w:rsidR="006A75ED">
        <w:rPr>
          <w:rFonts w:ascii="Arial" w:hAnsi="Arial" w:cs="Arial"/>
          <w:color w:val="000000"/>
        </w:rPr>
        <w:t xml:space="preserve"> </w:t>
      </w:r>
      <w:r w:rsidR="008016F0">
        <w:rPr>
          <w:rFonts w:ascii="Arial" w:hAnsi="Arial" w:cs="Arial"/>
          <w:color w:val="000000"/>
        </w:rPr>
        <w:t>per client requirement</w:t>
      </w:r>
      <w:r w:rsidRPr="00207DC8">
        <w:rPr>
          <w:rFonts w:ascii="Arial" w:hAnsi="Arial" w:cs="Arial"/>
          <w:color w:val="000000"/>
        </w:rPr>
        <w:t>.</w:t>
      </w:r>
    </w:p>
    <w:p w14:paraId="40DDE7BC" w14:textId="77777777" w:rsidR="00FC2831" w:rsidRDefault="00207DC8" w:rsidP="00207DC8">
      <w:pPr>
        <w:pStyle w:val="BodyText"/>
        <w:widowControl/>
        <w:numPr>
          <w:ilvl w:val="0"/>
          <w:numId w:val="1"/>
        </w:numPr>
        <w:tabs>
          <w:tab w:val="clear" w:pos="0"/>
          <w:tab w:val="left" w:pos="-2340"/>
          <w:tab w:val="left" w:pos="-1080"/>
          <w:tab w:val="num" w:pos="360"/>
        </w:tabs>
        <w:suppressAutoHyphens w:val="0"/>
        <w:spacing w:after="0" w:line="276" w:lineRule="auto"/>
        <w:ind w:left="1080"/>
        <w:jc w:val="both"/>
        <w:rPr>
          <w:rFonts w:ascii="Arial" w:hAnsi="Arial" w:cs="Arial"/>
          <w:color w:val="000000"/>
        </w:rPr>
      </w:pPr>
      <w:r w:rsidRPr="00207DC8">
        <w:rPr>
          <w:rFonts w:ascii="Arial" w:hAnsi="Arial" w:cs="Arial"/>
          <w:color w:val="000000"/>
        </w:rPr>
        <w:t>Bug fixing and providing resolutions for test defects.</w:t>
      </w:r>
    </w:p>
    <w:p w14:paraId="4637A93A" w14:textId="77777777" w:rsidR="00FC2831" w:rsidRPr="00E16330" w:rsidRDefault="00207DC8" w:rsidP="00207DC8">
      <w:pPr>
        <w:widowControl/>
        <w:numPr>
          <w:ilvl w:val="0"/>
          <w:numId w:val="1"/>
        </w:numPr>
        <w:tabs>
          <w:tab w:val="clear" w:pos="0"/>
          <w:tab w:val="num" w:pos="360"/>
        </w:tabs>
        <w:suppressAutoHyphens w:val="0"/>
        <w:autoSpaceDE/>
        <w:ind w:left="1080"/>
      </w:pPr>
      <w:r w:rsidRPr="00207DC8">
        <w:rPr>
          <w:rFonts w:ascii="Arial" w:hAnsi="Arial" w:cs="Arial"/>
          <w:color w:val="000000"/>
        </w:rPr>
        <w:t>Deploying code on QA, and UAT boxes.</w:t>
      </w:r>
    </w:p>
    <w:p w14:paraId="5221D624" w14:textId="77777777" w:rsidR="00FC2831" w:rsidRDefault="00207DC8" w:rsidP="00207DC8">
      <w:pPr>
        <w:pStyle w:val="BodyText"/>
        <w:widowControl/>
        <w:numPr>
          <w:ilvl w:val="0"/>
          <w:numId w:val="1"/>
        </w:numPr>
        <w:tabs>
          <w:tab w:val="clear" w:pos="0"/>
          <w:tab w:val="left" w:pos="-2340"/>
          <w:tab w:val="left" w:pos="-1080"/>
          <w:tab w:val="num" w:pos="360"/>
        </w:tabs>
        <w:suppressAutoHyphens w:val="0"/>
        <w:spacing w:after="0" w:line="276" w:lineRule="auto"/>
        <w:ind w:left="1080"/>
        <w:jc w:val="both"/>
      </w:pPr>
      <w:r w:rsidRPr="00207DC8">
        <w:rPr>
          <w:rFonts w:ascii="Arial" w:hAnsi="Arial" w:cs="Arial"/>
          <w:color w:val="000000"/>
          <w:lang w:val="en-GB"/>
        </w:rPr>
        <w:t>Creating required installation documentation to client</w:t>
      </w:r>
      <w:r w:rsidR="00FC2831">
        <w:rPr>
          <w:rFonts w:ascii="Arial" w:hAnsi="Arial" w:cs="Arial"/>
          <w:color w:val="000000"/>
          <w:lang w:val="en-GB"/>
        </w:rPr>
        <w:t>s.</w:t>
      </w:r>
    </w:p>
    <w:p w14:paraId="3656B9AB" w14:textId="77777777" w:rsidR="00CC6882" w:rsidRPr="00CC6882" w:rsidRDefault="00CC6882" w:rsidP="00CC6882">
      <w:pPr>
        <w:widowControl/>
        <w:suppressAutoHyphens w:val="0"/>
        <w:autoSpaceDE/>
      </w:pPr>
    </w:p>
    <w:p w14:paraId="23C794B0" w14:textId="27E5D5D8" w:rsidR="0079574A" w:rsidRPr="009D4A6E" w:rsidRDefault="00AB1AC1" w:rsidP="009D4A6E">
      <w:pPr>
        <w:pStyle w:val="NoSpacing"/>
        <w:rPr>
          <w:rFonts w:ascii="Verdana" w:hAnsi="Verdana" w:cs="Verdana"/>
          <w:b/>
          <w:bCs/>
          <w:color w:val="000000" w:themeColor="text1"/>
          <w:sz w:val="16"/>
          <w:szCs w:val="16"/>
          <w:lang w:val="en-GB"/>
        </w:rPr>
      </w:pPr>
      <w:r>
        <w:rPr>
          <w:rFonts w:ascii="Arial" w:hAnsi="Arial" w:cs="Arial"/>
          <w:b/>
          <w:bCs/>
          <w:color w:val="000000" w:themeColor="text1"/>
          <w:u w:val="single"/>
        </w:rPr>
        <w:t>Multinational Investment</w:t>
      </w:r>
      <w:r w:rsidR="63CED4FD" w:rsidRPr="63CED4FD">
        <w:rPr>
          <w:rFonts w:ascii="Arial" w:hAnsi="Arial" w:cs="Arial"/>
          <w:b/>
          <w:bCs/>
          <w:color w:val="000000" w:themeColor="text1"/>
          <w:u w:val="single"/>
        </w:rPr>
        <w:t xml:space="preserve"> </w:t>
      </w:r>
      <w:r w:rsidR="002C41FC">
        <w:rPr>
          <w:rFonts w:ascii="Arial" w:hAnsi="Arial" w:cs="Arial"/>
          <w:b/>
          <w:bCs/>
          <w:color w:val="000000" w:themeColor="text1"/>
          <w:u w:val="single"/>
        </w:rPr>
        <w:t>Bank</w:t>
      </w:r>
      <w:r w:rsidR="009D4A6E">
        <w:rPr>
          <w:rFonts w:ascii="Arial" w:hAnsi="Arial" w:cs="Arial"/>
          <w:b/>
          <w:bCs/>
          <w:color w:val="000000" w:themeColor="text1"/>
          <w:u w:val="single"/>
        </w:rPr>
        <w:t>ing</w:t>
      </w:r>
      <w:r w:rsidR="002C41FC">
        <w:rPr>
          <w:rFonts w:ascii="Arial" w:hAnsi="Arial" w:cs="Arial"/>
          <w:b/>
          <w:bCs/>
          <w:color w:val="000000" w:themeColor="text1"/>
          <w:u w:val="single"/>
        </w:rPr>
        <w:t xml:space="preserve"> </w:t>
      </w:r>
      <w:r w:rsidR="00182661">
        <w:rPr>
          <w:rFonts w:ascii="Arial" w:hAnsi="Arial" w:cs="Arial"/>
          <w:b/>
          <w:bCs/>
          <w:color w:val="000000" w:themeColor="text1"/>
          <w:u w:val="single"/>
        </w:rPr>
        <w:t>Client</w:t>
      </w:r>
      <w:r w:rsidR="00243A41">
        <w:tab/>
      </w:r>
      <w:r w:rsidR="009D4A6E">
        <w:tab/>
      </w:r>
      <w:r w:rsidR="00182661">
        <w:t xml:space="preserve">            </w:t>
      </w:r>
      <w:r w:rsidR="006C6958" w:rsidRPr="63CED4FD">
        <w:rPr>
          <w:rFonts w:ascii="Verdana" w:hAnsi="Verdana" w:cs="Verdana"/>
          <w:b/>
          <w:bCs/>
          <w:color w:val="000000" w:themeColor="text1"/>
          <w:sz w:val="16"/>
          <w:szCs w:val="16"/>
          <w:u w:val="single"/>
          <w:lang w:val="en-GB"/>
        </w:rPr>
        <w:t>Cognizant Technology Solutions</w:t>
      </w:r>
      <w:r w:rsidR="006C6958">
        <w:rPr>
          <w:rFonts w:ascii="Verdana" w:hAnsi="Verdana" w:cs="Verdana"/>
          <w:b/>
          <w:bCs/>
          <w:color w:val="000000" w:themeColor="text1"/>
          <w:sz w:val="16"/>
          <w:szCs w:val="16"/>
          <w:u w:val="single"/>
          <w:lang w:val="en-GB"/>
        </w:rPr>
        <w:t>, Kolkata</w:t>
      </w:r>
    </w:p>
    <w:p w14:paraId="45FB0818" w14:textId="77777777" w:rsidR="0079574A" w:rsidRDefault="0079574A" w:rsidP="0079574A">
      <w:pPr>
        <w:pStyle w:val="NoSpacing"/>
      </w:pPr>
    </w:p>
    <w:p w14:paraId="049F31CB" w14:textId="52C997E9" w:rsidR="00EF2871" w:rsidRPr="00EF2871" w:rsidRDefault="63CED4FD" w:rsidP="63CED4FD">
      <w:pPr>
        <w:widowControl/>
        <w:suppressAutoHyphens w:val="0"/>
        <w:autoSpaceDE/>
        <w:jc w:val="both"/>
        <w:rPr>
          <w:rFonts w:ascii="Arial" w:eastAsia="Arial" w:hAnsi="Arial" w:cs="Arial"/>
          <w:color w:val="000000" w:themeColor="text1"/>
        </w:rPr>
      </w:pPr>
      <w:r w:rsidRPr="63CED4FD">
        <w:rPr>
          <w:rFonts w:ascii="Arial" w:hAnsi="Arial" w:cs="Arial"/>
          <w:b/>
          <w:bCs/>
          <w:color w:val="000000" w:themeColor="text1"/>
          <w:u w:val="single"/>
        </w:rPr>
        <w:t>Project Description</w:t>
      </w:r>
      <w:r w:rsidRPr="63CED4FD">
        <w:rPr>
          <w:rFonts w:ascii="Arial" w:hAnsi="Arial" w:cs="Arial"/>
          <w:b/>
          <w:bCs/>
          <w:color w:val="000000" w:themeColor="text1"/>
        </w:rPr>
        <w:t xml:space="preserve">: </w:t>
      </w:r>
      <w:r w:rsidRPr="63CED4FD">
        <w:rPr>
          <w:rFonts w:ascii="Arial" w:eastAsia="Arial" w:hAnsi="Arial" w:cs="Arial"/>
          <w:color w:val="000000" w:themeColor="text1"/>
        </w:rPr>
        <w:t>An Agile based hybrid mobile application built on top of AngularJS 1.5, HTML, JavaScript and CSS3 which consumes APIs built with .NET framework to facilitate users with top level banking operations such as payment authorizations, balances, enquiries, intraday cash positions etc. It provides users with one-point solution for above operations. Application uses Cordova for creating android and IOS packages. Application uses TFS server for version control and JIRA for task management.</w:t>
      </w:r>
    </w:p>
    <w:p w14:paraId="1EE4AD28" w14:textId="77777777" w:rsidR="0079574A" w:rsidRDefault="0079574A" w:rsidP="0079574A">
      <w:pPr>
        <w:pStyle w:val="Heading5"/>
        <w:jc w:val="both"/>
        <w:rPr>
          <w:rFonts w:ascii="Arial" w:hAnsi="Arial" w:cs="Arial"/>
          <w:color w:val="000000"/>
        </w:rPr>
      </w:pPr>
      <w:r>
        <w:rPr>
          <w:rFonts w:ascii="Arial" w:hAnsi="Arial" w:cs="Arial"/>
          <w:color w:val="000000"/>
          <w:u w:val="single"/>
        </w:rPr>
        <w:t>Role and Responsibilities</w:t>
      </w:r>
    </w:p>
    <w:p w14:paraId="2A97DFDE" w14:textId="34C8FF83" w:rsidR="0079574A" w:rsidRDefault="0079574A" w:rsidP="00243A41">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Understanding user stories and writing frontend code using AngularJS, HTML, CSS bootstrap framework for various modules and sub-modules.</w:t>
      </w:r>
    </w:p>
    <w:p w14:paraId="1DFF1AD6" w14:textId="2A923CB3" w:rsidR="001C4662" w:rsidRPr="00243A41" w:rsidRDefault="001C4662" w:rsidP="00243A41">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 xml:space="preserve">Leading </w:t>
      </w:r>
      <w:r w:rsidR="0019551A">
        <w:rPr>
          <w:rFonts w:ascii="Arial" w:hAnsi="Arial" w:cs="Arial"/>
          <w:color w:val="000000"/>
        </w:rPr>
        <w:t xml:space="preserve">a team of UI developers </w:t>
      </w:r>
      <w:r w:rsidR="00236E6B">
        <w:rPr>
          <w:rFonts w:ascii="Arial" w:hAnsi="Arial" w:cs="Arial"/>
          <w:color w:val="000000"/>
        </w:rPr>
        <w:t>and ensuring timely completion of project.</w:t>
      </w:r>
    </w:p>
    <w:p w14:paraId="29C5E3BE" w14:textId="77777777" w:rsidR="00D57E90" w:rsidRPr="00D57E90" w:rsidRDefault="00D57E90" w:rsidP="00D57E90">
      <w:pPr>
        <w:pStyle w:val="BodyText"/>
        <w:widowControl/>
        <w:numPr>
          <w:ilvl w:val="0"/>
          <w:numId w:val="1"/>
        </w:numPr>
        <w:tabs>
          <w:tab w:val="clear" w:pos="0"/>
          <w:tab w:val="num" w:pos="360"/>
        </w:tabs>
        <w:suppressAutoHyphens w:val="0"/>
        <w:spacing w:after="0"/>
        <w:ind w:left="1080"/>
        <w:rPr>
          <w:rFonts w:ascii="Arial" w:hAnsi="Arial" w:cs="Arial"/>
          <w:color w:val="000000"/>
        </w:rPr>
      </w:pPr>
      <w:r w:rsidRPr="00D57E90">
        <w:rPr>
          <w:rFonts w:ascii="Arial" w:hAnsi="Arial" w:cs="Arial"/>
          <w:color w:val="000000"/>
        </w:rPr>
        <w:t>Bug fixing and providing resolutions for JIRA tickets assigned.</w:t>
      </w:r>
    </w:p>
    <w:p w14:paraId="518528D3" w14:textId="77777777" w:rsidR="0079574A" w:rsidRPr="00D57E90" w:rsidRDefault="00D57E90" w:rsidP="00D57E90">
      <w:pPr>
        <w:pStyle w:val="BodyText"/>
        <w:widowControl/>
        <w:numPr>
          <w:ilvl w:val="0"/>
          <w:numId w:val="1"/>
        </w:numPr>
        <w:tabs>
          <w:tab w:val="clear" w:pos="0"/>
          <w:tab w:val="num" w:pos="360"/>
        </w:tabs>
        <w:suppressAutoHyphens w:val="0"/>
        <w:spacing w:after="0"/>
        <w:ind w:left="1080"/>
        <w:rPr>
          <w:rFonts w:ascii="Arial" w:hAnsi="Arial" w:cs="Arial"/>
          <w:color w:val="000000"/>
        </w:rPr>
      </w:pPr>
      <w:r w:rsidRPr="00D57E90">
        <w:rPr>
          <w:rFonts w:ascii="Arial" w:hAnsi="Arial" w:cs="Arial"/>
          <w:color w:val="000000"/>
        </w:rPr>
        <w:t>Used services and tools like JIRA, TFS for task management and version control.</w:t>
      </w:r>
    </w:p>
    <w:p w14:paraId="36714995" w14:textId="77777777" w:rsidR="0079574A" w:rsidRPr="00865393" w:rsidRDefault="00D57E90" w:rsidP="00D57E90">
      <w:pPr>
        <w:pStyle w:val="BodyText"/>
        <w:widowControl/>
        <w:numPr>
          <w:ilvl w:val="0"/>
          <w:numId w:val="1"/>
        </w:numPr>
        <w:tabs>
          <w:tab w:val="clear" w:pos="0"/>
          <w:tab w:val="left" w:pos="-2340"/>
          <w:tab w:val="left" w:pos="-1080"/>
          <w:tab w:val="num" w:pos="360"/>
        </w:tabs>
        <w:suppressAutoHyphens w:val="0"/>
        <w:spacing w:after="0" w:line="276" w:lineRule="auto"/>
        <w:ind w:left="1080"/>
        <w:jc w:val="both"/>
        <w:rPr>
          <w:rFonts w:ascii="Arial" w:hAnsi="Arial" w:cs="Arial"/>
          <w:color w:val="000000"/>
        </w:rPr>
      </w:pPr>
      <w:r>
        <w:rPr>
          <w:rFonts w:ascii="Arial" w:hAnsi="Arial" w:cs="Arial"/>
          <w:color w:val="000000"/>
        </w:rPr>
        <w:t>Preparing</w:t>
      </w:r>
      <w:r w:rsidRPr="00D57E90">
        <w:rPr>
          <w:rFonts w:ascii="Arial" w:hAnsi="Arial" w:cs="Arial"/>
          <w:color w:val="000000"/>
        </w:rPr>
        <w:t xml:space="preserve"> APKs</w:t>
      </w:r>
      <w:r>
        <w:rPr>
          <w:rFonts w:ascii="Arial" w:hAnsi="Arial" w:cs="Arial"/>
          <w:color w:val="000000"/>
        </w:rPr>
        <w:t xml:space="preserve"> and IPAs</w:t>
      </w:r>
      <w:r w:rsidRPr="00D57E90">
        <w:rPr>
          <w:rFonts w:ascii="Arial" w:hAnsi="Arial" w:cs="Arial"/>
          <w:color w:val="000000"/>
        </w:rPr>
        <w:t xml:space="preserve"> using Cordova and giving UI</w:t>
      </w:r>
      <w:r>
        <w:rPr>
          <w:rFonts w:ascii="Arial" w:hAnsi="Arial" w:cs="Arial"/>
          <w:color w:val="000000"/>
        </w:rPr>
        <w:t xml:space="preserve"> builds for timely UAT releases</w:t>
      </w:r>
      <w:r w:rsidR="0079574A" w:rsidRPr="00DB3E7E">
        <w:rPr>
          <w:rFonts w:ascii="Arial" w:hAnsi="Arial" w:cs="Arial"/>
          <w:color w:val="000000"/>
        </w:rPr>
        <w:t>.</w:t>
      </w:r>
    </w:p>
    <w:p w14:paraId="62A433EC" w14:textId="77777777" w:rsidR="00734793" w:rsidRDefault="0079574A" w:rsidP="00734793">
      <w:pPr>
        <w:pStyle w:val="BodyText"/>
        <w:widowControl/>
        <w:numPr>
          <w:ilvl w:val="0"/>
          <w:numId w:val="1"/>
        </w:numPr>
        <w:tabs>
          <w:tab w:val="clear" w:pos="0"/>
          <w:tab w:val="left" w:pos="-2340"/>
          <w:tab w:val="left" w:pos="-1080"/>
          <w:tab w:val="num" w:pos="360"/>
        </w:tabs>
        <w:suppressAutoHyphens w:val="0"/>
        <w:spacing w:after="0" w:line="276" w:lineRule="auto"/>
        <w:ind w:left="1080"/>
        <w:jc w:val="both"/>
      </w:pPr>
      <w:r>
        <w:rPr>
          <w:rFonts w:ascii="Arial" w:hAnsi="Arial" w:cs="Arial"/>
          <w:color w:val="000000"/>
          <w:lang w:val="en-GB"/>
        </w:rPr>
        <w:t>Client interaction, understanding requirements and meeting deadlines.</w:t>
      </w:r>
    </w:p>
    <w:p w14:paraId="715A5FD0" w14:textId="77777777" w:rsidR="002F6C0D" w:rsidRDefault="002F6C0D" w:rsidP="63CED4FD">
      <w:pPr>
        <w:pStyle w:val="NoSpacing"/>
        <w:rPr>
          <w:rFonts w:ascii="Arial" w:hAnsi="Arial" w:cs="Arial"/>
          <w:b/>
          <w:bCs/>
          <w:color w:val="000000" w:themeColor="text1"/>
          <w:u w:val="single"/>
        </w:rPr>
      </w:pPr>
    </w:p>
    <w:p w14:paraId="0C0C0062" w14:textId="48FADA7C" w:rsidR="00D86D36" w:rsidRDefault="63CED4FD" w:rsidP="63CED4FD">
      <w:pPr>
        <w:pStyle w:val="NoSpacing"/>
        <w:rPr>
          <w:rFonts w:ascii="Verdana" w:hAnsi="Verdana" w:cs="Verdana"/>
          <w:b/>
          <w:bCs/>
          <w:color w:val="000000"/>
          <w:sz w:val="16"/>
          <w:szCs w:val="16"/>
          <w:u w:val="single"/>
          <w:lang w:val="en-GB"/>
        </w:rPr>
      </w:pPr>
      <w:r w:rsidRPr="63CED4FD">
        <w:rPr>
          <w:rFonts w:ascii="Arial" w:hAnsi="Arial" w:cs="Arial"/>
          <w:b/>
          <w:bCs/>
          <w:color w:val="000000" w:themeColor="text1"/>
          <w:u w:val="single"/>
        </w:rPr>
        <w:t>Media - OTT/OVP Web/Mobile Application</w:t>
      </w:r>
      <w:r w:rsidR="0063329E">
        <w:tab/>
      </w:r>
      <w:r w:rsidRPr="63CED4FD">
        <w:rPr>
          <w:rFonts w:ascii="Arial" w:hAnsi="Arial" w:cs="Arial"/>
          <w:b/>
          <w:bCs/>
          <w:color w:val="000000" w:themeColor="text1"/>
        </w:rPr>
        <w:t xml:space="preserve">          </w:t>
      </w:r>
      <w:r w:rsidR="0063329E">
        <w:tab/>
      </w:r>
      <w:r w:rsidR="0063329E">
        <w:tab/>
      </w:r>
      <w:r w:rsidR="0063329E">
        <w:tab/>
      </w:r>
      <w:r w:rsidRPr="63CED4FD">
        <w:rPr>
          <w:rFonts w:ascii="Verdana" w:hAnsi="Verdana" w:cs="Verdana"/>
          <w:b/>
          <w:bCs/>
          <w:color w:val="000000" w:themeColor="text1"/>
          <w:sz w:val="16"/>
          <w:szCs w:val="16"/>
          <w:lang w:val="en-GB"/>
        </w:rPr>
        <w:t xml:space="preserve">     </w:t>
      </w:r>
      <w:r w:rsidRPr="63CED4FD">
        <w:rPr>
          <w:rFonts w:ascii="Verdana" w:hAnsi="Verdana" w:cs="Verdana"/>
          <w:b/>
          <w:bCs/>
          <w:color w:val="000000" w:themeColor="text1"/>
          <w:sz w:val="16"/>
          <w:szCs w:val="16"/>
          <w:u w:val="single"/>
          <w:lang w:val="en-GB"/>
        </w:rPr>
        <w:t>Forgeahead Solutions, Pune</w:t>
      </w:r>
    </w:p>
    <w:p w14:paraId="25E65C1F" w14:textId="14ADE76D" w:rsidR="00D86D36" w:rsidRPr="00D86D36" w:rsidRDefault="63CED4FD" w:rsidP="00D86D36">
      <w:pPr>
        <w:widowControl/>
        <w:suppressAutoHyphens w:val="0"/>
        <w:autoSpaceDE/>
        <w:ind w:left="7200" w:firstLine="720"/>
        <w:rPr>
          <w:lang w:val="en-GB"/>
        </w:rPr>
      </w:pPr>
      <w:r w:rsidRPr="63CED4FD">
        <w:rPr>
          <w:rFonts w:ascii="Verdana" w:hAnsi="Verdana" w:cs="Verdana"/>
          <w:b/>
          <w:bCs/>
          <w:color w:val="000000" w:themeColor="text1"/>
          <w:sz w:val="16"/>
          <w:szCs w:val="16"/>
          <w:lang w:val="en-GB"/>
        </w:rPr>
        <w:t xml:space="preserve">   </w:t>
      </w:r>
      <w:r w:rsidR="00243A83" w:rsidRPr="63CED4FD">
        <w:rPr>
          <w:rFonts w:ascii="Verdana" w:hAnsi="Verdana" w:cs="Verdana"/>
          <w:b/>
          <w:bCs/>
          <w:color w:val="000000" w:themeColor="text1"/>
          <w:sz w:val="16"/>
          <w:szCs w:val="16"/>
          <w:lang w:val="en-GB"/>
        </w:rPr>
        <w:t>(</w:t>
      </w:r>
      <w:r w:rsidR="00243A83">
        <w:rPr>
          <w:rFonts w:ascii="Verdana" w:hAnsi="Verdana" w:cs="Verdana"/>
          <w:b/>
          <w:bCs/>
          <w:color w:val="000000" w:themeColor="text1"/>
          <w:sz w:val="16"/>
          <w:szCs w:val="16"/>
          <w:lang w:val="en-GB"/>
        </w:rPr>
        <w:t>2014</w:t>
      </w:r>
      <w:r w:rsidRPr="63CED4FD">
        <w:rPr>
          <w:rFonts w:ascii="Verdana" w:hAnsi="Verdana" w:cs="Verdana"/>
          <w:b/>
          <w:bCs/>
          <w:color w:val="000000" w:themeColor="text1"/>
          <w:sz w:val="16"/>
          <w:szCs w:val="16"/>
          <w:lang w:val="en-GB"/>
        </w:rPr>
        <w:t>-2016</w:t>
      </w:r>
      <w:r w:rsidR="00243A83">
        <w:rPr>
          <w:rFonts w:ascii="Verdana" w:hAnsi="Verdana" w:cs="Verdana"/>
          <w:b/>
          <w:bCs/>
          <w:color w:val="000000" w:themeColor="text1"/>
          <w:sz w:val="16"/>
          <w:szCs w:val="16"/>
          <w:lang w:val="en-GB"/>
        </w:rPr>
        <w:t xml:space="preserve"> </w:t>
      </w:r>
      <w:r w:rsidRPr="63CED4FD">
        <w:rPr>
          <w:rFonts w:ascii="Verdana" w:hAnsi="Verdana" w:cs="Verdana"/>
          <w:b/>
          <w:bCs/>
          <w:color w:val="000000" w:themeColor="text1"/>
          <w:sz w:val="16"/>
          <w:szCs w:val="16"/>
          <w:lang w:val="en-GB"/>
        </w:rPr>
        <w:t>)</w:t>
      </w:r>
    </w:p>
    <w:p w14:paraId="3461D779" w14:textId="77777777" w:rsidR="00D86D36" w:rsidRPr="00D86D36" w:rsidRDefault="00D86D36" w:rsidP="00D86D36">
      <w:pPr>
        <w:widowControl/>
        <w:suppressAutoHyphens w:val="0"/>
        <w:autoSpaceDE/>
        <w:rPr>
          <w:lang w:val="en-GB"/>
        </w:rPr>
      </w:pPr>
    </w:p>
    <w:p w14:paraId="27FC9C5D" w14:textId="3B71038B" w:rsidR="00720B5E" w:rsidRDefault="63CED4FD" w:rsidP="00D86D36">
      <w:pPr>
        <w:pStyle w:val="NoSpacing"/>
      </w:pPr>
      <w:r w:rsidRPr="63CED4FD">
        <w:rPr>
          <w:rFonts w:ascii="Arial" w:hAnsi="Arial" w:cs="Arial"/>
          <w:b/>
          <w:bCs/>
          <w:color w:val="000000" w:themeColor="text1"/>
          <w:u w:val="single"/>
        </w:rPr>
        <w:t>Project Description</w:t>
      </w:r>
      <w:r w:rsidRPr="63CED4FD">
        <w:rPr>
          <w:rFonts w:ascii="Arial" w:hAnsi="Arial" w:cs="Arial"/>
          <w:b/>
          <w:bCs/>
          <w:color w:val="000000" w:themeColor="text1"/>
        </w:rPr>
        <w:t xml:space="preserve">: </w:t>
      </w:r>
      <w:r w:rsidRPr="63CED4FD">
        <w:rPr>
          <w:rFonts w:ascii="Arial" w:hAnsi="Arial" w:cs="Arial"/>
          <w:color w:val="000000" w:themeColor="text1"/>
        </w:rPr>
        <w:t>W</w:t>
      </w:r>
      <w:r w:rsidRPr="63CED4FD">
        <w:rPr>
          <w:rFonts w:ascii="Arial" w:eastAsia="Arial" w:hAnsi="Arial" w:cs="Arial"/>
          <w:color w:val="000000" w:themeColor="text1"/>
        </w:rPr>
        <w:t xml:space="preserve">eb based application to serve as a web and mobile application that would support streaming of live football matches along with collection of sport related videos. The application uses of Kaltura's OVP (Online Video Platform) for storing, categorizing, showing videos to users. User can create account into the website, save their favorite videos for watching later, comment on a video. User can also </w:t>
      </w:r>
      <w:r w:rsidRPr="63CED4FD">
        <w:rPr>
          <w:rFonts w:ascii="Arial" w:eastAsia="Arial" w:hAnsi="Arial" w:cs="Arial"/>
          <w:color w:val="000000" w:themeColor="text1"/>
        </w:rPr>
        <w:lastRenderedPageBreak/>
        <w:t>get match by match statistics, player comparison, team comparison and other interesting match details. Third party integration like Facebook integration is done for user authentication.</w:t>
      </w:r>
    </w:p>
    <w:p w14:paraId="3CF2D8B6" w14:textId="77777777" w:rsidR="00720B5E" w:rsidRDefault="00720B5E">
      <w:pPr>
        <w:jc w:val="both"/>
      </w:pPr>
    </w:p>
    <w:p w14:paraId="36E6BA02" w14:textId="77777777" w:rsidR="00720B5E" w:rsidRDefault="00720B5E">
      <w:pPr>
        <w:jc w:val="both"/>
        <w:rPr>
          <w:rFonts w:ascii="Arial" w:eastAsia="Arial" w:hAnsi="Arial" w:cs="Arial"/>
          <w:color w:val="000000"/>
        </w:rPr>
      </w:pPr>
      <w:r>
        <w:rPr>
          <w:rFonts w:ascii="Arial" w:eastAsia="Arial" w:hAnsi="Arial" w:cs="Arial"/>
          <w:b/>
          <w:bCs/>
          <w:color w:val="000000"/>
          <w:u w:val="single"/>
        </w:rPr>
        <w:t>Skills</w:t>
      </w:r>
      <w:r>
        <w:rPr>
          <w:rFonts w:ascii="Arial" w:eastAsia="Arial" w:hAnsi="Arial" w:cs="Arial"/>
          <w:b/>
          <w:bCs/>
          <w:color w:val="000000"/>
        </w:rPr>
        <w:t xml:space="preserve">: </w:t>
      </w:r>
    </w:p>
    <w:p w14:paraId="06C27C58" w14:textId="61A27D22" w:rsidR="00720B5E" w:rsidRDefault="63CED4FD">
      <w:pPr>
        <w:jc w:val="both"/>
        <w:rPr>
          <w:rFonts w:ascii="Arial" w:hAnsi="Arial" w:cs="Arial"/>
          <w:color w:val="000000"/>
          <w:u w:val="single"/>
        </w:rPr>
      </w:pPr>
      <w:r w:rsidRPr="63CED4FD">
        <w:rPr>
          <w:rFonts w:ascii="Arial" w:eastAsia="Arial" w:hAnsi="Arial" w:cs="Arial"/>
          <w:color w:val="000000" w:themeColor="text1"/>
        </w:rPr>
        <w:t>Ruby, Ruby on Rails, PostgreSQL, AngularJS, jQuery, JavaScript, HTML5, CSS3, Twitter Bootstrap, GIT</w:t>
      </w:r>
    </w:p>
    <w:p w14:paraId="07C8D060" w14:textId="77777777" w:rsidR="00720B5E" w:rsidRDefault="00720B5E">
      <w:pPr>
        <w:pStyle w:val="Heading5"/>
        <w:jc w:val="both"/>
        <w:rPr>
          <w:rFonts w:ascii="Arial" w:hAnsi="Arial" w:cs="Arial"/>
          <w:color w:val="000000"/>
        </w:rPr>
      </w:pPr>
      <w:r>
        <w:rPr>
          <w:rFonts w:ascii="Arial" w:hAnsi="Arial" w:cs="Arial"/>
          <w:color w:val="000000"/>
          <w:u w:val="single"/>
        </w:rPr>
        <w:t>Role and Responsibilities</w:t>
      </w:r>
    </w:p>
    <w:p w14:paraId="4196B3FB"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Worked with team to design, architect database and implement the same using ROR with optimized code, unit testing, functional &amp; Integration Testing.</w:t>
      </w:r>
    </w:p>
    <w:p w14:paraId="2C630E45"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Involved in SCRUM agile methodology of software development.</w:t>
      </w:r>
    </w:p>
    <w:p w14:paraId="5B9F6CD2"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Worked on creating continuous integration environment</w:t>
      </w:r>
    </w:p>
    <w:p w14:paraId="3672FDAA" w14:textId="77777777" w:rsidR="00720B5E" w:rsidRDefault="0063329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 xml:space="preserve">Coding and smoke </w:t>
      </w:r>
      <w:r w:rsidR="00EF2871">
        <w:rPr>
          <w:rFonts w:ascii="Arial" w:hAnsi="Arial" w:cs="Arial"/>
          <w:color w:val="000000"/>
        </w:rPr>
        <w:t>testing, various</w:t>
      </w:r>
      <w:r w:rsidR="00720B5E">
        <w:rPr>
          <w:rFonts w:ascii="Arial" w:hAnsi="Arial" w:cs="Arial"/>
          <w:color w:val="000000"/>
        </w:rPr>
        <w:t xml:space="preserve"> modules and sub modules.</w:t>
      </w:r>
    </w:p>
    <w:p w14:paraId="3C650E8B" w14:textId="1C3B61AB" w:rsidR="00720B5E" w:rsidRDefault="63CED4FD" w:rsidP="63CED4FD">
      <w:pPr>
        <w:pStyle w:val="BodyText"/>
        <w:widowControl/>
        <w:numPr>
          <w:ilvl w:val="0"/>
          <w:numId w:val="1"/>
        </w:numPr>
        <w:suppressAutoHyphens w:val="0"/>
        <w:spacing w:after="0"/>
        <w:ind w:left="1080"/>
        <w:rPr>
          <w:rFonts w:ascii="Arial" w:hAnsi="Arial" w:cs="Arial"/>
          <w:color w:val="000000"/>
          <w:lang w:val="en-GB"/>
        </w:rPr>
      </w:pPr>
      <w:r w:rsidRPr="63CED4FD">
        <w:rPr>
          <w:rFonts w:ascii="Arial" w:hAnsi="Arial" w:cs="Arial"/>
          <w:color w:val="000000" w:themeColor="text1"/>
        </w:rPr>
        <w:t xml:space="preserve">UI Designing and integrating with AngularJS and Rails API's. </w:t>
      </w:r>
    </w:p>
    <w:p w14:paraId="191B0AB9" w14:textId="64D56384" w:rsidR="004362A9" w:rsidRPr="00F23E89" w:rsidRDefault="00720B5E" w:rsidP="00223139">
      <w:pPr>
        <w:pStyle w:val="BodyText"/>
        <w:widowControl/>
        <w:numPr>
          <w:ilvl w:val="0"/>
          <w:numId w:val="1"/>
        </w:numPr>
        <w:tabs>
          <w:tab w:val="clear" w:pos="0"/>
          <w:tab w:val="left" w:pos="-2340"/>
          <w:tab w:val="left" w:pos="-1080"/>
          <w:tab w:val="num" w:pos="-720"/>
        </w:tabs>
        <w:suppressAutoHyphens w:val="0"/>
        <w:spacing w:after="0" w:line="276" w:lineRule="auto"/>
        <w:ind w:left="1080"/>
        <w:jc w:val="both"/>
      </w:pPr>
      <w:r>
        <w:rPr>
          <w:rFonts w:ascii="Arial" w:hAnsi="Arial" w:cs="Arial"/>
          <w:color w:val="000000"/>
          <w:lang w:val="en-GB"/>
        </w:rPr>
        <w:t>Client interaction, understanding requirements and meeting deadlines.</w:t>
      </w:r>
    </w:p>
    <w:p w14:paraId="34CE0A41" w14:textId="36C84612" w:rsidR="00CC6882" w:rsidRPr="00CC6882" w:rsidRDefault="00CC6882" w:rsidP="63CED4FD">
      <w:pPr>
        <w:widowControl/>
        <w:suppressAutoHyphens w:val="0"/>
        <w:autoSpaceDE/>
      </w:pPr>
    </w:p>
    <w:p w14:paraId="45F8D59D" w14:textId="26FBC0D7" w:rsidR="00720B5E" w:rsidRDefault="00EF2871" w:rsidP="63CED4FD">
      <w:pPr>
        <w:pStyle w:val="NoSpacing"/>
        <w:rPr>
          <w:rFonts w:ascii="Verdana" w:hAnsi="Verdana" w:cs="Verdana"/>
          <w:b/>
          <w:bCs/>
          <w:color w:val="000000"/>
          <w:sz w:val="16"/>
          <w:szCs w:val="16"/>
          <w:u w:val="single"/>
          <w:lang w:val="en-GB"/>
        </w:rPr>
      </w:pP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00BA1DB2">
        <w:rPr>
          <w:rFonts w:ascii="Arial" w:hAnsi="Arial" w:cs="Arial"/>
          <w:b/>
          <w:bCs/>
          <w:color w:val="000000"/>
        </w:rPr>
        <w:tab/>
      </w:r>
      <w:r w:rsidR="00BA1DB2">
        <w:rPr>
          <w:rFonts w:ascii="Arial" w:hAnsi="Arial" w:cs="Arial"/>
          <w:b/>
          <w:bCs/>
          <w:color w:val="000000"/>
        </w:rPr>
        <w:tab/>
      </w:r>
      <w:r w:rsidR="00BA1DB2">
        <w:rPr>
          <w:rFonts w:ascii="Arial" w:hAnsi="Arial" w:cs="Arial"/>
          <w:b/>
          <w:bCs/>
          <w:color w:val="000000"/>
        </w:rPr>
        <w:tab/>
      </w:r>
      <w:r w:rsidR="00BA1DB2">
        <w:rPr>
          <w:rFonts w:ascii="Arial" w:hAnsi="Arial" w:cs="Arial"/>
          <w:b/>
          <w:bCs/>
          <w:color w:val="000000"/>
        </w:rPr>
        <w:tab/>
      </w:r>
      <w:r>
        <w:rPr>
          <w:rFonts w:ascii="Arial" w:hAnsi="Arial" w:cs="Arial"/>
          <w:b/>
          <w:bCs/>
          <w:color w:val="000000"/>
        </w:rPr>
        <w:tab/>
      </w:r>
      <w:r w:rsidR="00BA1DB2">
        <w:rPr>
          <w:rFonts w:ascii="Arial" w:hAnsi="Arial" w:cs="Arial"/>
          <w:b/>
          <w:bCs/>
          <w:color w:val="000000"/>
        </w:rPr>
        <w:t xml:space="preserve">     </w:t>
      </w:r>
      <w:r w:rsidR="00720B5E" w:rsidRPr="63CED4FD">
        <w:rPr>
          <w:rFonts w:ascii="Verdana" w:hAnsi="Verdana" w:cs="Verdana"/>
          <w:b/>
          <w:bCs/>
          <w:color w:val="000000"/>
          <w:sz w:val="16"/>
          <w:szCs w:val="16"/>
          <w:u w:val="single"/>
          <w:lang w:val="en-GB"/>
        </w:rPr>
        <w:t>Forgeahead Solutions</w:t>
      </w:r>
      <w:r w:rsidRPr="63CED4FD">
        <w:rPr>
          <w:rFonts w:ascii="Verdana" w:hAnsi="Verdana" w:cs="Verdana"/>
          <w:b/>
          <w:bCs/>
          <w:color w:val="000000"/>
          <w:sz w:val="16"/>
          <w:szCs w:val="16"/>
          <w:u w:val="single"/>
          <w:lang w:val="en-GB"/>
        </w:rPr>
        <w:t>, Pune</w:t>
      </w:r>
    </w:p>
    <w:p w14:paraId="13AB4F1B" w14:textId="31A5048D" w:rsidR="00BA1DB2" w:rsidRDefault="63CED4FD" w:rsidP="63CED4FD">
      <w:pPr>
        <w:widowControl/>
        <w:suppressAutoHyphens w:val="0"/>
        <w:autoSpaceDE/>
        <w:rPr>
          <w:lang w:val="en-GB"/>
        </w:rPr>
      </w:pPr>
      <w:r w:rsidRPr="63CED4FD">
        <w:rPr>
          <w:rFonts w:ascii="Arial" w:hAnsi="Arial" w:cs="Arial"/>
          <w:b/>
          <w:bCs/>
          <w:color w:val="000000" w:themeColor="text1"/>
          <w:u w:val="single"/>
        </w:rPr>
        <w:t xml:space="preserve">B2B- </w:t>
      </w:r>
      <w:r w:rsidR="004362A9">
        <w:rPr>
          <w:rFonts w:ascii="Arial" w:hAnsi="Arial" w:cs="Arial"/>
          <w:b/>
          <w:bCs/>
          <w:color w:val="000000" w:themeColor="text1"/>
          <w:u w:val="single"/>
        </w:rPr>
        <w:t>Grapevine</w:t>
      </w:r>
      <w:r w:rsidRPr="63CED4FD">
        <w:rPr>
          <w:rFonts w:ascii="Arial" w:hAnsi="Arial" w:cs="Arial"/>
          <w:b/>
          <w:bCs/>
          <w:color w:val="000000" w:themeColor="text1"/>
          <w:u w:val="single"/>
        </w:rPr>
        <w:t xml:space="preserve">- Analytics </w:t>
      </w:r>
      <w:r w:rsidR="00BA1DB2">
        <w:tab/>
      </w:r>
      <w:r w:rsidR="00BA1DB2">
        <w:tab/>
      </w:r>
      <w:r w:rsidR="00BA1DB2">
        <w:tab/>
      </w:r>
      <w:r w:rsidR="00BA1DB2">
        <w:tab/>
      </w:r>
      <w:r w:rsidR="00BA1DB2">
        <w:tab/>
      </w:r>
      <w:r w:rsidR="00BA1DB2">
        <w:tab/>
      </w:r>
      <w:r w:rsidRPr="63CED4FD">
        <w:rPr>
          <w:rFonts w:ascii="Verdana" w:hAnsi="Verdana" w:cs="Verdana"/>
          <w:b/>
          <w:bCs/>
          <w:color w:val="000000" w:themeColor="text1"/>
          <w:sz w:val="16"/>
          <w:szCs w:val="16"/>
          <w:lang w:val="en-GB"/>
        </w:rPr>
        <w:t xml:space="preserve">                      </w:t>
      </w:r>
      <w:r w:rsidR="00465F31" w:rsidRPr="63CED4FD">
        <w:rPr>
          <w:rFonts w:ascii="Verdana" w:hAnsi="Verdana" w:cs="Verdana"/>
          <w:b/>
          <w:bCs/>
          <w:color w:val="000000" w:themeColor="text1"/>
          <w:sz w:val="16"/>
          <w:szCs w:val="16"/>
          <w:lang w:val="en-GB"/>
        </w:rPr>
        <w:t xml:space="preserve">  (</w:t>
      </w:r>
      <w:r w:rsidR="00465F31">
        <w:rPr>
          <w:rFonts w:ascii="Verdana" w:hAnsi="Verdana" w:cs="Verdana"/>
          <w:b/>
          <w:bCs/>
          <w:color w:val="000000" w:themeColor="text1"/>
          <w:sz w:val="16"/>
          <w:szCs w:val="16"/>
          <w:lang w:val="en-GB"/>
        </w:rPr>
        <w:t xml:space="preserve"> </w:t>
      </w:r>
      <w:r w:rsidRPr="63CED4FD">
        <w:rPr>
          <w:rFonts w:ascii="Verdana" w:hAnsi="Verdana" w:cs="Verdana"/>
          <w:b/>
          <w:bCs/>
          <w:color w:val="000000" w:themeColor="text1"/>
          <w:sz w:val="16"/>
          <w:szCs w:val="16"/>
          <w:lang w:val="en-GB"/>
        </w:rPr>
        <w:t>2014-2016</w:t>
      </w:r>
      <w:r w:rsidR="00465F31">
        <w:rPr>
          <w:rFonts w:ascii="Verdana" w:hAnsi="Verdana" w:cs="Verdana"/>
          <w:b/>
          <w:bCs/>
          <w:color w:val="000000" w:themeColor="text1"/>
          <w:sz w:val="16"/>
          <w:szCs w:val="16"/>
          <w:lang w:val="en-GB"/>
        </w:rPr>
        <w:t xml:space="preserve"> </w:t>
      </w:r>
      <w:r w:rsidRPr="63CED4FD">
        <w:rPr>
          <w:rFonts w:ascii="Verdana" w:hAnsi="Verdana" w:cs="Verdana"/>
          <w:b/>
          <w:bCs/>
          <w:color w:val="000000" w:themeColor="text1"/>
          <w:sz w:val="16"/>
          <w:szCs w:val="16"/>
          <w:lang w:val="en-GB"/>
        </w:rPr>
        <w:t>)</w:t>
      </w:r>
    </w:p>
    <w:p w14:paraId="6D98A12B" w14:textId="0531F215" w:rsidR="00BA1DB2" w:rsidRPr="00BA1DB2" w:rsidRDefault="00BA1DB2" w:rsidP="63CED4FD">
      <w:pPr>
        <w:widowControl/>
        <w:suppressAutoHyphens w:val="0"/>
        <w:autoSpaceDE/>
        <w:rPr>
          <w:lang w:val="en-GB"/>
        </w:rPr>
      </w:pPr>
    </w:p>
    <w:p w14:paraId="2946DB82" w14:textId="77777777" w:rsidR="00720B5E" w:rsidRDefault="00720B5E">
      <w:pPr>
        <w:pStyle w:val="NoSpacing"/>
      </w:pPr>
    </w:p>
    <w:p w14:paraId="6FA853AF" w14:textId="5A82FF8D" w:rsidR="00720B5E" w:rsidRDefault="63CED4FD">
      <w:pPr>
        <w:jc w:val="both"/>
      </w:pPr>
      <w:r w:rsidRPr="63CED4FD">
        <w:rPr>
          <w:rFonts w:ascii="Arial" w:hAnsi="Arial" w:cs="Arial"/>
          <w:b/>
          <w:bCs/>
          <w:color w:val="000000" w:themeColor="text1"/>
          <w:u w:val="single"/>
        </w:rPr>
        <w:t>Project Description</w:t>
      </w:r>
      <w:r w:rsidRPr="63CED4FD">
        <w:rPr>
          <w:rFonts w:ascii="Arial" w:hAnsi="Arial" w:cs="Arial"/>
          <w:b/>
          <w:bCs/>
          <w:color w:val="000000" w:themeColor="text1"/>
        </w:rPr>
        <w:t xml:space="preserve">: </w:t>
      </w:r>
      <w:r w:rsidRPr="63CED4FD">
        <w:rPr>
          <w:rFonts w:ascii="Arial" w:hAnsi="Arial" w:cs="Arial"/>
          <w:color w:val="000000" w:themeColor="text1"/>
        </w:rPr>
        <w:t>W</w:t>
      </w:r>
      <w:r w:rsidRPr="63CED4FD">
        <w:rPr>
          <w:rFonts w:ascii="Arial" w:eastAsia="Arial" w:hAnsi="Arial" w:cs="Arial"/>
          <w:color w:val="000000" w:themeColor="text1"/>
        </w:rPr>
        <w:t>eb based application on SAAS based model in Business-to-Business domain. A multi-tenant application to provide end user with well analyzed data in terms of relationship strength and frequency of touch for various involved stakeholders with related companies and sales team. This application is integrated with third party APIs like Salesforce and designed with responsive user interface and will be deployed over Cloud</w:t>
      </w:r>
      <w:r w:rsidR="00F46816">
        <w:rPr>
          <w:rFonts w:ascii="Arial" w:eastAsia="Arial" w:hAnsi="Arial" w:cs="Arial"/>
          <w:color w:val="000000" w:themeColor="text1"/>
        </w:rPr>
        <w:t>.</w:t>
      </w:r>
    </w:p>
    <w:p w14:paraId="5997CC1D" w14:textId="77777777" w:rsidR="00CC6882" w:rsidRDefault="00CC6882">
      <w:pPr>
        <w:jc w:val="both"/>
        <w:rPr>
          <w:rFonts w:ascii="Arial" w:eastAsia="Arial" w:hAnsi="Arial" w:cs="Arial"/>
          <w:b/>
          <w:bCs/>
          <w:color w:val="000000"/>
          <w:u w:val="single"/>
        </w:rPr>
      </w:pPr>
    </w:p>
    <w:p w14:paraId="79CA20B1" w14:textId="77777777" w:rsidR="00720B5E" w:rsidRDefault="00720B5E">
      <w:pPr>
        <w:jc w:val="both"/>
        <w:rPr>
          <w:rFonts w:ascii="Arial" w:eastAsia="Arial" w:hAnsi="Arial" w:cs="Arial"/>
          <w:color w:val="000000"/>
        </w:rPr>
      </w:pPr>
      <w:r>
        <w:rPr>
          <w:rFonts w:ascii="Arial" w:eastAsia="Arial" w:hAnsi="Arial" w:cs="Arial"/>
          <w:b/>
          <w:bCs/>
          <w:color w:val="000000"/>
          <w:u w:val="single"/>
        </w:rPr>
        <w:t>Skills</w:t>
      </w:r>
      <w:r>
        <w:rPr>
          <w:rFonts w:ascii="Arial" w:eastAsia="Arial" w:hAnsi="Arial" w:cs="Arial"/>
          <w:b/>
          <w:bCs/>
          <w:color w:val="000000"/>
        </w:rPr>
        <w:t xml:space="preserve">: </w:t>
      </w:r>
    </w:p>
    <w:p w14:paraId="2CAD3BED" w14:textId="2E092A19" w:rsidR="00720B5E" w:rsidRDefault="63CED4FD">
      <w:pPr>
        <w:jc w:val="both"/>
        <w:rPr>
          <w:rFonts w:ascii="Arial" w:hAnsi="Arial" w:cs="Arial"/>
          <w:color w:val="000000"/>
          <w:u w:val="single"/>
        </w:rPr>
      </w:pPr>
      <w:r w:rsidRPr="63CED4FD">
        <w:rPr>
          <w:rFonts w:ascii="Arial" w:eastAsia="Arial" w:hAnsi="Arial" w:cs="Arial"/>
          <w:color w:val="000000" w:themeColor="text1"/>
        </w:rPr>
        <w:t>Ruby, Ruby On Rails, Neo4j, AngularJS, D3.js, jQuery, JavaScript, HTML5, CSS3, Twitter Bootstrap, REST, JSON, GIT</w:t>
      </w:r>
    </w:p>
    <w:p w14:paraId="55841036" w14:textId="77777777" w:rsidR="00720B5E" w:rsidRPr="00CC6882" w:rsidRDefault="00720B5E">
      <w:pPr>
        <w:pStyle w:val="Heading5"/>
        <w:jc w:val="both"/>
        <w:rPr>
          <w:rFonts w:ascii="Arial" w:hAnsi="Arial" w:cs="Arial"/>
          <w:b/>
          <w:color w:val="000000"/>
        </w:rPr>
      </w:pPr>
      <w:r w:rsidRPr="00CC6882">
        <w:rPr>
          <w:rFonts w:ascii="Arial" w:hAnsi="Arial" w:cs="Arial"/>
          <w:b/>
          <w:color w:val="000000"/>
          <w:u w:val="single"/>
        </w:rPr>
        <w:t>Role and Responsibilities</w:t>
      </w:r>
    </w:p>
    <w:p w14:paraId="6C4F9906"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Worked with team to design, architect database and implement the same using ROR with optimized code, unit testing, functional &amp; Integration Testing.</w:t>
      </w:r>
    </w:p>
    <w:p w14:paraId="0CBFB79D"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Involved in SCRUM agile methodology of software development.</w:t>
      </w:r>
    </w:p>
    <w:p w14:paraId="76BC3E6A"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Worked on creating continuous integration environment</w:t>
      </w:r>
    </w:p>
    <w:p w14:paraId="22155CD6" w14:textId="77777777" w:rsidR="00720B5E" w:rsidRDefault="00EF2871"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 xml:space="preserve">Coding and smoke testing, </w:t>
      </w:r>
      <w:r w:rsidR="00720B5E">
        <w:rPr>
          <w:rFonts w:ascii="Arial" w:hAnsi="Arial" w:cs="Arial"/>
          <w:color w:val="000000"/>
        </w:rPr>
        <w:t>various modules and sub modules.</w:t>
      </w:r>
    </w:p>
    <w:p w14:paraId="62DD6F95"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 xml:space="preserve">Designing and implementing data visualization for the application. </w:t>
      </w:r>
    </w:p>
    <w:p w14:paraId="03509101" w14:textId="6E76C7E8" w:rsidR="63CED4FD" w:rsidRPr="00A00A7C" w:rsidRDefault="63CED4FD" w:rsidP="63CED4FD">
      <w:pPr>
        <w:pStyle w:val="BodyText"/>
        <w:widowControl/>
        <w:numPr>
          <w:ilvl w:val="0"/>
          <w:numId w:val="1"/>
        </w:numPr>
        <w:suppressAutoHyphens w:val="0"/>
        <w:spacing w:after="0"/>
        <w:ind w:left="1080"/>
        <w:jc w:val="both"/>
        <w:rPr>
          <w:rFonts w:ascii="Arial" w:hAnsi="Arial" w:cs="Arial"/>
          <w:b/>
          <w:bCs/>
          <w:color w:val="000000"/>
          <w:u w:val="single"/>
        </w:rPr>
      </w:pPr>
      <w:r w:rsidRPr="63CED4FD">
        <w:rPr>
          <w:rFonts w:ascii="Arial" w:hAnsi="Arial" w:cs="Arial"/>
          <w:color w:val="000000" w:themeColor="text1"/>
        </w:rPr>
        <w:t>Client interaction, understanding requirements and meeting deadlines.</w:t>
      </w:r>
    </w:p>
    <w:p w14:paraId="05E44780" w14:textId="468EAFCE" w:rsidR="63CED4FD" w:rsidRDefault="63CED4FD" w:rsidP="63CED4FD">
      <w:pPr>
        <w:pStyle w:val="NormalWeb1"/>
        <w:spacing w:before="0" w:after="0"/>
        <w:jc w:val="both"/>
        <w:rPr>
          <w:rFonts w:ascii="Arial" w:hAnsi="Arial" w:cs="Arial"/>
          <w:b/>
          <w:bCs/>
          <w:color w:val="000000" w:themeColor="text1"/>
          <w:u w:val="single"/>
        </w:rPr>
      </w:pPr>
    </w:p>
    <w:p w14:paraId="33C37F72" w14:textId="7C1CA07F" w:rsidR="00720B5E" w:rsidRDefault="00BA1DB2" w:rsidP="0063329E">
      <w:pPr>
        <w:pStyle w:val="NormalWeb1"/>
        <w:spacing w:before="0" w:after="0"/>
        <w:jc w:val="both"/>
        <w:rPr>
          <w:rFonts w:ascii="Arial" w:hAnsi="Arial" w:cs="Arial"/>
          <w:b/>
          <w:bCs/>
          <w:color w:val="000000"/>
          <w:u w:val="single"/>
        </w:rPr>
      </w:pPr>
      <w:r>
        <w:rPr>
          <w:rFonts w:ascii="Arial" w:hAnsi="Arial" w:cs="Arial"/>
          <w:b/>
          <w:bCs/>
          <w:color w:val="000000"/>
          <w:u w:val="single"/>
        </w:rPr>
        <w:t xml:space="preserve">B2B– </w:t>
      </w:r>
      <w:r w:rsidR="00720B5E">
        <w:rPr>
          <w:rFonts w:ascii="Arial" w:hAnsi="Arial" w:cs="Arial"/>
          <w:b/>
          <w:bCs/>
          <w:color w:val="000000"/>
          <w:u w:val="single"/>
        </w:rPr>
        <w:t>NetBase</w:t>
      </w:r>
      <w:r w:rsidR="0063329E">
        <w:rPr>
          <w:rFonts w:ascii="Arial" w:hAnsi="Arial" w:cs="Arial"/>
          <w:b/>
          <w:bCs/>
          <w:color w:val="000000"/>
          <w:u w:val="single"/>
        </w:rPr>
        <w:t>-</w:t>
      </w:r>
      <w:r w:rsidR="0063329E" w:rsidRPr="0063329E">
        <w:rPr>
          <w:rFonts w:ascii="Arial" w:hAnsi="Arial" w:cs="Arial"/>
          <w:b/>
          <w:bCs/>
          <w:color w:val="000000"/>
          <w:u w:val="single"/>
        </w:rPr>
        <w:t xml:space="preserve"> </w:t>
      </w:r>
      <w:r w:rsidR="0063329E">
        <w:rPr>
          <w:rFonts w:ascii="Arial" w:hAnsi="Arial" w:cs="Arial"/>
          <w:b/>
          <w:bCs/>
          <w:color w:val="000000"/>
          <w:u w:val="single"/>
        </w:rPr>
        <w:t>Analytics</w:t>
      </w:r>
      <w:r w:rsidR="00120971">
        <w:rPr>
          <w:rFonts w:ascii="Arial" w:hAnsi="Arial" w:cs="Arial"/>
          <w:b/>
          <w:bCs/>
          <w:color w:val="000000"/>
          <w:u w:val="single"/>
        </w:rPr>
        <w:t xml:space="preserve"> Project</w:t>
      </w:r>
      <w:r w:rsidR="0063329E" w:rsidRPr="0063329E">
        <w:rPr>
          <w:rFonts w:ascii="Arial" w:hAnsi="Arial" w:cs="Arial"/>
          <w:b/>
          <w:bCs/>
          <w:color w:val="000000"/>
        </w:rPr>
        <w:tab/>
      </w:r>
      <w:r w:rsidR="0063329E">
        <w:rPr>
          <w:rFonts w:ascii="Arial" w:hAnsi="Arial" w:cs="Arial"/>
          <w:b/>
          <w:bCs/>
          <w:color w:val="000000"/>
        </w:rPr>
        <w:tab/>
      </w:r>
      <w:r w:rsidR="0063329E">
        <w:rPr>
          <w:rFonts w:ascii="Arial" w:hAnsi="Arial" w:cs="Arial"/>
          <w:b/>
          <w:bCs/>
          <w:color w:val="000000"/>
        </w:rPr>
        <w:tab/>
      </w:r>
      <w:r w:rsidR="0063329E">
        <w:rPr>
          <w:rFonts w:ascii="Arial" w:hAnsi="Arial" w:cs="Arial"/>
          <w:b/>
          <w:bCs/>
          <w:color w:val="000000"/>
        </w:rPr>
        <w:tab/>
      </w:r>
      <w:r w:rsidR="0063329E">
        <w:rPr>
          <w:rFonts w:ascii="Arial" w:hAnsi="Arial" w:cs="Arial"/>
          <w:b/>
          <w:bCs/>
          <w:color w:val="000000"/>
        </w:rPr>
        <w:tab/>
      </w:r>
    </w:p>
    <w:p w14:paraId="06F46354" w14:textId="77777777" w:rsidR="00720B5E" w:rsidRDefault="00720B5E">
      <w:pPr>
        <w:pStyle w:val="Heading7"/>
        <w:jc w:val="both"/>
        <w:rPr>
          <w:rFonts w:ascii="Arial" w:hAnsi="Arial" w:cs="Arial"/>
          <w:color w:val="000000"/>
        </w:rPr>
      </w:pPr>
      <w:r>
        <w:rPr>
          <w:rFonts w:ascii="Arial" w:hAnsi="Arial" w:cs="Arial"/>
          <w:b/>
          <w:bCs/>
          <w:color w:val="000000"/>
          <w:u w:val="single"/>
        </w:rPr>
        <w:t>Project Description</w:t>
      </w:r>
      <w:r>
        <w:rPr>
          <w:rFonts w:ascii="Arial" w:hAnsi="Arial" w:cs="Arial"/>
          <w:b/>
          <w:bCs/>
          <w:color w:val="000000"/>
        </w:rPr>
        <w:t xml:space="preserve">: </w:t>
      </w:r>
    </w:p>
    <w:p w14:paraId="0BE5C164" w14:textId="77777777" w:rsidR="00720B5E" w:rsidRDefault="00720B5E">
      <w:pPr>
        <w:jc w:val="both"/>
      </w:pPr>
      <w:r>
        <w:rPr>
          <w:rFonts w:ascii="Arial" w:hAnsi="Arial" w:cs="Arial"/>
          <w:color w:val="000000"/>
        </w:rPr>
        <w:t>Web based application to provide real-time, fast and accurate Social Media Analytics solutions that help client's business grow. Reflecting social media analytics to user in the form of widgets, which could be reused and reconfigured to create a collection of widgets on demand. The application provides users with very rich set of information via the widgets called pulse. Each pulse provides a very distinct set of data representation like images, mentions, geographical hotspots, emerging topics based on date and time. Designed with responsive user interface.</w:t>
      </w:r>
    </w:p>
    <w:p w14:paraId="3FE9F23F" w14:textId="77777777" w:rsidR="00720B5E" w:rsidRDefault="00720B5E">
      <w:pPr>
        <w:jc w:val="both"/>
      </w:pPr>
    </w:p>
    <w:p w14:paraId="0FB52024" w14:textId="77777777" w:rsidR="00720B5E" w:rsidRDefault="00720B5E">
      <w:pPr>
        <w:jc w:val="both"/>
        <w:rPr>
          <w:rFonts w:ascii="Arial" w:eastAsia="Arial" w:hAnsi="Arial" w:cs="Arial"/>
          <w:color w:val="000000"/>
        </w:rPr>
      </w:pPr>
      <w:r>
        <w:rPr>
          <w:rFonts w:ascii="Arial" w:eastAsia="Arial" w:hAnsi="Arial" w:cs="Arial"/>
          <w:b/>
          <w:bCs/>
          <w:color w:val="000000"/>
          <w:u w:val="single"/>
        </w:rPr>
        <w:t>Skills</w:t>
      </w:r>
      <w:r>
        <w:rPr>
          <w:rFonts w:ascii="Arial" w:eastAsia="Arial" w:hAnsi="Arial" w:cs="Arial"/>
          <w:b/>
          <w:bCs/>
          <w:color w:val="000000"/>
        </w:rPr>
        <w:t xml:space="preserve">: </w:t>
      </w:r>
    </w:p>
    <w:p w14:paraId="1907656E" w14:textId="3D1BF4FB" w:rsidR="00720B5E" w:rsidRDefault="63CED4FD" w:rsidP="63CED4FD">
      <w:pPr>
        <w:jc w:val="both"/>
        <w:rPr>
          <w:rFonts w:ascii="Arial" w:eastAsia="Arial" w:hAnsi="Arial" w:cs="Arial"/>
          <w:color w:val="000000" w:themeColor="text1"/>
        </w:rPr>
      </w:pPr>
      <w:r w:rsidRPr="63CED4FD">
        <w:rPr>
          <w:rFonts w:ascii="Arial" w:eastAsia="Arial" w:hAnsi="Arial" w:cs="Arial"/>
          <w:color w:val="000000" w:themeColor="text1"/>
        </w:rPr>
        <w:t xml:space="preserve"> jQuery, JavaScript, D3.js, foundation, HTML5, CSS3, JSON, GIT</w:t>
      </w:r>
    </w:p>
    <w:p w14:paraId="08CE6F91" w14:textId="77777777" w:rsidR="00720B5E" w:rsidRDefault="00720B5E">
      <w:pPr>
        <w:jc w:val="both"/>
        <w:rPr>
          <w:rFonts w:ascii="Arial" w:hAnsi="Arial" w:cs="Arial"/>
          <w:bCs/>
          <w:color w:val="000000"/>
        </w:rPr>
      </w:pPr>
    </w:p>
    <w:p w14:paraId="66DB6C20" w14:textId="77777777" w:rsidR="00720B5E" w:rsidRDefault="00720B5E">
      <w:pPr>
        <w:jc w:val="both"/>
        <w:rPr>
          <w:rFonts w:ascii="Arial" w:hAnsi="Arial" w:cs="Arial"/>
          <w:color w:val="000000"/>
        </w:rPr>
      </w:pPr>
      <w:r>
        <w:rPr>
          <w:rFonts w:ascii="Arial" w:hAnsi="Arial" w:cs="Arial"/>
          <w:b/>
          <w:color w:val="000000"/>
          <w:u w:val="single"/>
        </w:rPr>
        <w:t>Role and Responsibilities</w:t>
      </w:r>
    </w:p>
    <w:p w14:paraId="77845834" w14:textId="2645D6D8" w:rsidR="00720B5E" w:rsidRDefault="006911E5"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 xml:space="preserve">Analyze, research and rewrite legacy codebase to improve performance and scalability. </w:t>
      </w:r>
    </w:p>
    <w:p w14:paraId="288FED98" w14:textId="3C943E73"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Coding</w:t>
      </w:r>
      <w:r w:rsidR="006911E5">
        <w:rPr>
          <w:rFonts w:ascii="Arial" w:hAnsi="Arial" w:cs="Arial"/>
          <w:color w:val="000000"/>
        </w:rPr>
        <w:t xml:space="preserve"> new widgets, unit testing, client communication</w:t>
      </w:r>
    </w:p>
    <w:p w14:paraId="511CECD6" w14:textId="322D6ED5" w:rsidR="00720B5E" w:rsidRDefault="006911E5"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lastRenderedPageBreak/>
        <w:t>Work on Widget configuration, bug fixing</w:t>
      </w:r>
    </w:p>
    <w:p w14:paraId="0E4AB9CE" w14:textId="1E2C9ADF" w:rsidR="00720B5E" w:rsidRPr="006911E5" w:rsidRDefault="00720B5E" w:rsidP="00BA1DB2">
      <w:pPr>
        <w:pStyle w:val="BodyText"/>
        <w:widowControl/>
        <w:numPr>
          <w:ilvl w:val="0"/>
          <w:numId w:val="1"/>
        </w:numPr>
        <w:tabs>
          <w:tab w:val="clear" w:pos="0"/>
          <w:tab w:val="num" w:pos="-720"/>
        </w:tabs>
        <w:suppressAutoHyphens w:val="0"/>
        <w:spacing w:after="0"/>
        <w:ind w:left="1080"/>
        <w:jc w:val="both"/>
      </w:pPr>
      <w:r>
        <w:rPr>
          <w:rFonts w:ascii="Arial" w:hAnsi="Arial" w:cs="Arial"/>
          <w:color w:val="000000"/>
        </w:rPr>
        <w:t>Worked on UI for responsive desig</w:t>
      </w:r>
      <w:r w:rsidR="006911E5">
        <w:rPr>
          <w:rFonts w:ascii="Arial" w:hAnsi="Arial" w:cs="Arial"/>
          <w:color w:val="000000"/>
        </w:rPr>
        <w:t>n using Foundation and other FE technologies</w:t>
      </w:r>
      <w:r>
        <w:rPr>
          <w:rFonts w:ascii="Arial" w:hAnsi="Arial" w:cs="Arial"/>
          <w:color w:val="000000"/>
        </w:rPr>
        <w:t>.</w:t>
      </w:r>
    </w:p>
    <w:p w14:paraId="70DF9E56" w14:textId="16F53B92" w:rsidR="00CC6882" w:rsidRPr="00D62302" w:rsidRDefault="006911E5" w:rsidP="00D62302">
      <w:pPr>
        <w:pStyle w:val="BodyText"/>
        <w:widowControl/>
        <w:numPr>
          <w:ilvl w:val="0"/>
          <w:numId w:val="1"/>
        </w:numPr>
        <w:tabs>
          <w:tab w:val="clear" w:pos="0"/>
          <w:tab w:val="num" w:pos="-720"/>
        </w:tabs>
        <w:suppressAutoHyphens w:val="0"/>
        <w:spacing w:after="0"/>
        <w:ind w:left="1080"/>
        <w:jc w:val="both"/>
      </w:pPr>
      <w:r>
        <w:rPr>
          <w:rFonts w:ascii="Arial" w:hAnsi="Arial" w:cs="Arial"/>
          <w:color w:val="000000"/>
        </w:rPr>
        <w:t>Work in AGILE and SCRUM to meet deadlines.</w:t>
      </w:r>
    </w:p>
    <w:p w14:paraId="3388B0AF" w14:textId="77777777" w:rsidR="00D62302" w:rsidRDefault="00D62302" w:rsidP="00CC6882">
      <w:pPr>
        <w:ind w:left="5760"/>
        <w:rPr>
          <w:rFonts w:ascii="Arial" w:eastAsia="Arial" w:hAnsi="Arial" w:cs="Arial"/>
          <w:b/>
          <w:bCs/>
        </w:rPr>
      </w:pPr>
    </w:p>
    <w:p w14:paraId="52A2F8B9" w14:textId="1021D4A1" w:rsidR="00720B5E" w:rsidRPr="00C34E78" w:rsidRDefault="00CC6882" w:rsidP="00CC6882">
      <w:pPr>
        <w:ind w:left="5760"/>
        <w:rPr>
          <w:rFonts w:ascii="Verdana" w:hAnsi="Verdana"/>
          <w:sz w:val="16"/>
          <w:szCs w:val="16"/>
          <w:u w:val="single"/>
        </w:rPr>
      </w:pPr>
      <w:r>
        <w:rPr>
          <w:rFonts w:ascii="Arial" w:eastAsia="Arial" w:hAnsi="Arial" w:cs="Arial"/>
          <w:b/>
          <w:bCs/>
        </w:rPr>
        <w:t xml:space="preserve">       </w:t>
      </w:r>
      <w:r w:rsidR="00325314">
        <w:rPr>
          <w:rFonts w:ascii="Arial" w:eastAsia="Arial" w:hAnsi="Arial" w:cs="Arial"/>
          <w:b/>
          <w:bCs/>
        </w:rPr>
        <w:t xml:space="preserve">   </w:t>
      </w:r>
      <w:r>
        <w:rPr>
          <w:rFonts w:ascii="Arial" w:eastAsia="Arial" w:hAnsi="Arial" w:cs="Arial"/>
          <w:b/>
          <w:bCs/>
        </w:rPr>
        <w:t xml:space="preserve"> </w:t>
      </w:r>
      <w:r w:rsidR="00EF2871" w:rsidRPr="00C34E78">
        <w:rPr>
          <w:rFonts w:ascii="Verdana" w:eastAsia="Arial" w:hAnsi="Verdana" w:cs="Arial"/>
          <w:b/>
          <w:bCs/>
          <w:sz w:val="16"/>
          <w:szCs w:val="16"/>
          <w:u w:val="single"/>
        </w:rPr>
        <w:t>SY Smart Sourcing Global, Pune</w:t>
      </w:r>
    </w:p>
    <w:p w14:paraId="2A1416A9" w14:textId="4CF33F07" w:rsidR="00720B5E" w:rsidRDefault="00720B5E">
      <w:pPr>
        <w:pStyle w:val="NoSpacing"/>
        <w:rPr>
          <w:rFonts w:ascii="Arial" w:hAnsi="Arial" w:cs="Arial"/>
          <w:b/>
          <w:bCs/>
          <w:color w:val="000000"/>
          <w:u w:val="single"/>
        </w:rPr>
      </w:pPr>
      <w:r>
        <w:rPr>
          <w:rFonts w:ascii="Arial" w:hAnsi="Arial" w:cs="Arial"/>
          <w:b/>
          <w:bCs/>
          <w:color w:val="000000"/>
          <w:u w:val="single"/>
        </w:rPr>
        <w:t xml:space="preserve">Project- Fitsmi.com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00BA1DB2" w:rsidRPr="00BA1DB2">
        <w:rPr>
          <w:rFonts w:ascii="Arial" w:hAnsi="Arial" w:cs="Arial"/>
          <w:b/>
          <w:bCs/>
          <w:color w:val="000000"/>
        </w:rPr>
        <w:tab/>
        <w:t xml:space="preserve">             </w:t>
      </w:r>
      <w:r w:rsidRPr="00E532DD">
        <w:rPr>
          <w:rFonts w:ascii="Arial" w:hAnsi="Arial" w:cs="Arial"/>
          <w:b/>
          <w:bCs/>
          <w:color w:val="000000"/>
        </w:rPr>
        <w:t xml:space="preserve"> </w:t>
      </w:r>
      <w:r w:rsidR="00E532DD">
        <w:rPr>
          <w:rFonts w:ascii="Arial" w:hAnsi="Arial" w:cs="Arial"/>
          <w:b/>
          <w:bCs/>
          <w:color w:val="000000"/>
        </w:rPr>
        <w:t xml:space="preserve">   </w:t>
      </w:r>
      <w:r w:rsidR="00325314">
        <w:rPr>
          <w:rFonts w:ascii="Arial" w:hAnsi="Arial" w:cs="Arial"/>
          <w:b/>
          <w:bCs/>
          <w:color w:val="000000"/>
        </w:rPr>
        <w:t xml:space="preserve">  </w:t>
      </w:r>
      <w:r w:rsidR="00465F31">
        <w:rPr>
          <w:rFonts w:ascii="Arial" w:hAnsi="Arial" w:cs="Arial"/>
          <w:b/>
          <w:bCs/>
          <w:color w:val="000000"/>
        </w:rPr>
        <w:t xml:space="preserve">  (</w:t>
      </w:r>
      <w:r w:rsidR="00E532DD">
        <w:rPr>
          <w:rFonts w:ascii="Arial" w:hAnsi="Arial" w:cs="Arial"/>
          <w:b/>
          <w:bCs/>
          <w:color w:val="000000"/>
        </w:rPr>
        <w:t xml:space="preserve"> </w:t>
      </w:r>
      <w:r w:rsidRPr="00E532DD">
        <w:rPr>
          <w:rFonts w:ascii="Verdana" w:hAnsi="Verdana" w:cs="Arial"/>
          <w:b/>
          <w:bCs/>
          <w:color w:val="000000"/>
          <w:sz w:val="16"/>
          <w:szCs w:val="16"/>
        </w:rPr>
        <w:t xml:space="preserve">2012 </w:t>
      </w:r>
      <w:r w:rsidR="00E532DD" w:rsidRPr="00E532DD">
        <w:rPr>
          <w:rFonts w:ascii="Verdana" w:hAnsi="Verdana" w:cs="Arial"/>
          <w:b/>
          <w:bCs/>
          <w:color w:val="000000"/>
          <w:sz w:val="16"/>
          <w:szCs w:val="16"/>
        </w:rPr>
        <w:t>-</w:t>
      </w:r>
      <w:r w:rsidRPr="00E532DD">
        <w:rPr>
          <w:rFonts w:ascii="Verdana" w:hAnsi="Verdana" w:cs="Arial"/>
          <w:b/>
          <w:bCs/>
          <w:color w:val="000000"/>
          <w:sz w:val="16"/>
          <w:szCs w:val="16"/>
        </w:rPr>
        <w:t>2013</w:t>
      </w:r>
      <w:r w:rsidR="00E532DD">
        <w:rPr>
          <w:rFonts w:ascii="Verdana" w:hAnsi="Verdana" w:cs="Arial"/>
          <w:b/>
          <w:bCs/>
          <w:color w:val="000000"/>
          <w:sz w:val="16"/>
          <w:szCs w:val="16"/>
        </w:rPr>
        <w:t xml:space="preserve"> )</w:t>
      </w:r>
    </w:p>
    <w:p w14:paraId="44E871BC" w14:textId="77777777" w:rsidR="00720B5E" w:rsidRDefault="00720B5E">
      <w:pPr>
        <w:pStyle w:val="NoSpacing"/>
        <w:jc w:val="both"/>
        <w:rPr>
          <w:rFonts w:ascii="Arial" w:hAnsi="Arial" w:cs="Arial"/>
          <w:b/>
          <w:bCs/>
          <w:color w:val="000000"/>
          <w:u w:val="single"/>
        </w:rPr>
      </w:pPr>
    </w:p>
    <w:p w14:paraId="492D1B53" w14:textId="77777777" w:rsidR="00720B5E" w:rsidRDefault="00720B5E">
      <w:pPr>
        <w:pStyle w:val="Heading7"/>
        <w:spacing w:before="0" w:after="0"/>
        <w:jc w:val="both"/>
        <w:rPr>
          <w:rFonts w:ascii="Arial" w:hAnsi="Arial" w:cs="Arial"/>
          <w:color w:val="000000"/>
        </w:rPr>
      </w:pPr>
      <w:r>
        <w:rPr>
          <w:rFonts w:ascii="Arial" w:hAnsi="Arial" w:cs="Arial"/>
          <w:b/>
          <w:bCs/>
          <w:color w:val="000000"/>
          <w:u w:val="single"/>
        </w:rPr>
        <w:t>Project Description:</w:t>
      </w:r>
    </w:p>
    <w:p w14:paraId="738610EB" w14:textId="5C1043BF" w:rsidR="00720B5E" w:rsidRDefault="00720B5E">
      <w:pPr>
        <w:jc w:val="both"/>
        <w:rPr>
          <w:rFonts w:ascii="Arial" w:hAnsi="Arial" w:cs="Arial"/>
          <w:color w:val="000000"/>
        </w:rPr>
      </w:pPr>
      <w:r>
        <w:rPr>
          <w:rFonts w:ascii="Arial" w:hAnsi="Arial" w:cs="Arial"/>
          <w:color w:val="000000"/>
        </w:rPr>
        <w:t>Fitsmi.com application is built on top of Ruby-on-rails framework to help teenage girls in US with their obesity problems, maintain healthy diet and make new friends online. Website also has eat, move, inspire, style and radio sections which help girls to get to know what other girls are eating, wearing and where they are going. Girls can register for the online coaching facility, which is a paid facility. Subscribed users can get online help from the coaches to stay fit and healthy.</w:t>
      </w:r>
    </w:p>
    <w:p w14:paraId="6F856F02" w14:textId="77777777" w:rsidR="00720B5E" w:rsidRDefault="00720B5E">
      <w:pPr>
        <w:jc w:val="both"/>
        <w:rPr>
          <w:rFonts w:ascii="Arial" w:eastAsia="Arial" w:hAnsi="Arial" w:cs="Arial"/>
          <w:color w:val="000000"/>
        </w:rPr>
      </w:pPr>
      <w:r>
        <w:rPr>
          <w:rFonts w:ascii="Arial" w:eastAsia="Arial" w:hAnsi="Arial" w:cs="Arial"/>
          <w:b/>
          <w:bCs/>
          <w:color w:val="000000"/>
          <w:u w:val="single"/>
        </w:rPr>
        <w:t>Skills</w:t>
      </w:r>
      <w:r>
        <w:rPr>
          <w:rFonts w:ascii="Arial" w:eastAsia="Arial" w:hAnsi="Arial" w:cs="Arial"/>
          <w:b/>
          <w:bCs/>
          <w:color w:val="000000"/>
        </w:rPr>
        <w:t xml:space="preserve">: </w:t>
      </w:r>
    </w:p>
    <w:p w14:paraId="637805D2" w14:textId="3D772B88" w:rsidR="00D86D36" w:rsidRPr="004362A9" w:rsidRDefault="63CED4FD" w:rsidP="004362A9">
      <w:pPr>
        <w:jc w:val="both"/>
        <w:rPr>
          <w:rFonts w:ascii="Arial" w:eastAsia="Arial" w:hAnsi="Arial" w:cs="Arial"/>
          <w:color w:val="000000"/>
        </w:rPr>
      </w:pPr>
      <w:r w:rsidRPr="63CED4FD">
        <w:rPr>
          <w:rFonts w:ascii="Arial" w:eastAsia="Arial" w:hAnsi="Arial" w:cs="Arial"/>
          <w:color w:val="000000" w:themeColor="text1"/>
        </w:rPr>
        <w:t>Ruby (1.8.7), Ruby On Rails (2), MySQL, JavaScript, HTML, CSS, SVN, Amazon AWS.</w:t>
      </w:r>
    </w:p>
    <w:p w14:paraId="6FC31BD3" w14:textId="77777777" w:rsidR="00720B5E" w:rsidRDefault="00720B5E">
      <w:pPr>
        <w:pStyle w:val="Heading5"/>
        <w:jc w:val="both"/>
        <w:rPr>
          <w:rFonts w:ascii="Arial" w:hAnsi="Arial" w:cs="Arial"/>
          <w:color w:val="000000"/>
        </w:rPr>
      </w:pPr>
      <w:r>
        <w:rPr>
          <w:rFonts w:ascii="Arial" w:hAnsi="Arial" w:cs="Arial"/>
          <w:color w:val="000000"/>
          <w:u w:val="single"/>
        </w:rPr>
        <w:t>Role and Responsibilities</w:t>
      </w:r>
    </w:p>
    <w:p w14:paraId="464F723D"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Module specific requirement analysis, design and development.</w:t>
      </w:r>
    </w:p>
    <w:p w14:paraId="1B7D45D7"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Bug fixing, code optimization</w:t>
      </w:r>
    </w:p>
    <w:p w14:paraId="393DAD49"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Feature enhancements</w:t>
      </w:r>
    </w:p>
    <w:p w14:paraId="3444FB05"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hAnsi="Arial" w:cs="Arial"/>
          <w:color w:val="000000"/>
        </w:rPr>
      </w:pPr>
      <w:r>
        <w:rPr>
          <w:rFonts w:ascii="Arial" w:hAnsi="Arial" w:cs="Arial"/>
          <w:color w:val="000000"/>
        </w:rPr>
        <w:t xml:space="preserve">Coding and smoke </w:t>
      </w:r>
      <w:r w:rsidR="00BA1DB2">
        <w:rPr>
          <w:rFonts w:ascii="Arial" w:hAnsi="Arial" w:cs="Arial"/>
          <w:color w:val="000000"/>
        </w:rPr>
        <w:t>testing,</w:t>
      </w:r>
      <w:r>
        <w:rPr>
          <w:rFonts w:ascii="Arial" w:hAnsi="Arial" w:cs="Arial"/>
          <w:color w:val="000000"/>
        </w:rPr>
        <w:t xml:space="preserve"> various modules and sub modules.</w:t>
      </w:r>
    </w:p>
    <w:p w14:paraId="60EB8408" w14:textId="77777777" w:rsidR="00720B5E" w:rsidRDefault="00720B5E" w:rsidP="00BA1DB2">
      <w:pPr>
        <w:pStyle w:val="BodyText"/>
        <w:widowControl/>
        <w:numPr>
          <w:ilvl w:val="0"/>
          <w:numId w:val="1"/>
        </w:numPr>
        <w:tabs>
          <w:tab w:val="clear" w:pos="0"/>
          <w:tab w:val="num" w:pos="-720"/>
        </w:tabs>
        <w:suppressAutoHyphens w:val="0"/>
        <w:spacing w:after="0"/>
        <w:ind w:left="1080"/>
        <w:rPr>
          <w:rFonts w:ascii="Arial" w:eastAsia="Arial" w:hAnsi="Arial" w:cs="Arial"/>
          <w:color w:val="000000"/>
        </w:rPr>
      </w:pPr>
      <w:r>
        <w:rPr>
          <w:rFonts w:ascii="Arial" w:hAnsi="Arial" w:cs="Arial"/>
          <w:color w:val="000000"/>
        </w:rPr>
        <w:t xml:space="preserve">Client communication both written and verbal, understanding requirements and providing estimates. </w:t>
      </w:r>
    </w:p>
    <w:p w14:paraId="3B7B4B86" w14:textId="5C1E3368" w:rsidR="00720B5E" w:rsidRPr="006F0618" w:rsidRDefault="63CED4FD" w:rsidP="00A00A7C">
      <w:pPr>
        <w:pStyle w:val="BodyText"/>
        <w:widowControl/>
        <w:numPr>
          <w:ilvl w:val="0"/>
          <w:numId w:val="1"/>
        </w:numPr>
        <w:suppressAutoHyphens w:val="0"/>
        <w:spacing w:after="0"/>
        <w:ind w:left="1080"/>
        <w:jc w:val="both"/>
      </w:pPr>
      <w:r w:rsidRPr="63CED4FD">
        <w:rPr>
          <w:rFonts w:ascii="Arial" w:eastAsia="Arial" w:hAnsi="Arial" w:cs="Arial"/>
          <w:color w:val="000000" w:themeColor="text1"/>
        </w:rPr>
        <w:t>Managing website's QA and production deployment cycles</w:t>
      </w:r>
    </w:p>
    <w:p w14:paraId="77DFB915" w14:textId="77777777" w:rsidR="006F0618" w:rsidRPr="006F0618" w:rsidRDefault="006F0618" w:rsidP="000D5338">
      <w:pPr>
        <w:pStyle w:val="BodyText"/>
        <w:widowControl/>
        <w:suppressAutoHyphens w:val="0"/>
        <w:spacing w:after="0"/>
        <w:jc w:val="both"/>
      </w:pPr>
    </w:p>
    <w:p w14:paraId="74BE0AD2" w14:textId="10A4CCFA" w:rsidR="006F0618" w:rsidRDefault="006F0618" w:rsidP="00871391">
      <w:pPr>
        <w:pBdr>
          <w:bottom w:val="single" w:sz="4" w:space="1" w:color="000000"/>
        </w:pBdr>
      </w:pPr>
      <w:r>
        <w:rPr>
          <w:rFonts w:eastAsia="Arial"/>
          <w:noProof/>
          <w:lang w:val="en-IN" w:eastAsia="en-IN"/>
        </w:rPr>
        <mc:AlternateContent>
          <mc:Choice Requires="wps">
            <w:drawing>
              <wp:anchor distT="0" distB="0" distL="114300" distR="114300" simplePos="0" relativeHeight="251675648" behindDoc="0" locked="0" layoutInCell="1" allowOverlap="1" wp14:anchorId="26E10F32" wp14:editId="7D39ADB0">
                <wp:simplePos x="0" y="0"/>
                <wp:positionH relativeFrom="column">
                  <wp:posOffset>926248</wp:posOffset>
                </wp:positionH>
                <wp:positionV relativeFrom="paragraph">
                  <wp:posOffset>30164</wp:posOffset>
                </wp:positionV>
                <wp:extent cx="99908" cy="90739"/>
                <wp:effectExtent l="4763" t="14287" r="38417" b="38418"/>
                <wp:wrapNone/>
                <wp:docPr id="9" name="Isosceles Triangle 9"/>
                <wp:cNvGraphicFramePr/>
                <a:graphic xmlns:a="http://schemas.openxmlformats.org/drawingml/2006/main">
                  <a:graphicData uri="http://schemas.microsoft.com/office/word/2010/wordprocessingShape">
                    <wps:wsp>
                      <wps:cNvSpPr/>
                      <wps:spPr>
                        <a:xfrm rot="5400000">
                          <a:off x="0" y="0"/>
                          <a:ext cx="99908" cy="9073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ECF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72.95pt;margin-top:2.4pt;width:7.85pt;height:7.1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" fillcolor="#4472c4 [3204]" strokecolor="#1f3763 [1604]" strokeweight="1pt"/>
            </w:pict>
          </mc:Fallback>
        </mc:AlternateContent>
      </w:r>
      <w:r w:rsidR="00E8282E">
        <w:rPr>
          <w:rFonts w:ascii="Arial" w:hAnsi="Arial" w:cs="Arial"/>
          <w:b/>
          <w:bCs/>
        </w:rPr>
        <w:t xml:space="preserve">Other </w:t>
      </w:r>
      <w:r w:rsidR="00871391">
        <w:rPr>
          <w:rFonts w:ascii="Arial" w:hAnsi="Arial" w:cs="Arial"/>
          <w:b/>
          <w:bCs/>
        </w:rPr>
        <w:t>Projects</w:t>
      </w:r>
    </w:p>
    <w:p w14:paraId="3E7D14C4" w14:textId="77777777" w:rsidR="00243A83" w:rsidRDefault="00243A83" w:rsidP="00243A83">
      <w:pPr>
        <w:pStyle w:val="NoSpacing"/>
        <w:ind w:left="720"/>
        <w:rPr>
          <w:rFonts w:ascii="Arial" w:hAnsi="Arial" w:cs="Arial"/>
          <w:color w:val="000000" w:themeColor="text1"/>
        </w:rPr>
      </w:pPr>
    </w:p>
    <w:p w14:paraId="2A11566A" w14:textId="6E93FDD0" w:rsidR="63CED4FD" w:rsidRDefault="000D5338" w:rsidP="00825364">
      <w:pPr>
        <w:pStyle w:val="NoSpacing"/>
        <w:numPr>
          <w:ilvl w:val="0"/>
          <w:numId w:val="7"/>
        </w:numPr>
        <w:rPr>
          <w:rFonts w:ascii="Arial" w:hAnsi="Arial" w:cs="Arial"/>
          <w:color w:val="000000" w:themeColor="text1"/>
        </w:rPr>
      </w:pPr>
      <w:r w:rsidRPr="000D5338">
        <w:rPr>
          <w:rFonts w:ascii="Arial" w:hAnsi="Arial" w:cs="Arial"/>
          <w:color w:val="000000" w:themeColor="text1"/>
        </w:rPr>
        <w:t xml:space="preserve">Created </w:t>
      </w:r>
      <w:r w:rsidR="00B469A3">
        <w:rPr>
          <w:rFonts w:ascii="Arial" w:hAnsi="Arial" w:cs="Arial"/>
          <w:color w:val="000000" w:themeColor="text1"/>
        </w:rPr>
        <w:t xml:space="preserve">Covid </w:t>
      </w:r>
      <w:r>
        <w:rPr>
          <w:rFonts w:ascii="Arial" w:hAnsi="Arial" w:cs="Arial"/>
          <w:color w:val="000000" w:themeColor="text1"/>
        </w:rPr>
        <w:t>Vaccine a</w:t>
      </w:r>
      <w:r w:rsidR="00B469A3">
        <w:rPr>
          <w:rFonts w:ascii="Arial" w:hAnsi="Arial" w:cs="Arial"/>
          <w:color w:val="000000" w:themeColor="text1"/>
        </w:rPr>
        <w:t xml:space="preserve">lert system during </w:t>
      </w:r>
      <w:r w:rsidR="00F406E1">
        <w:rPr>
          <w:rFonts w:ascii="Arial" w:hAnsi="Arial" w:cs="Arial"/>
          <w:color w:val="000000" w:themeColor="text1"/>
        </w:rPr>
        <w:t xml:space="preserve">Covid H19 pandemic </w:t>
      </w:r>
      <w:r w:rsidR="002655B3">
        <w:rPr>
          <w:rFonts w:ascii="Arial" w:hAnsi="Arial" w:cs="Arial"/>
          <w:color w:val="000000" w:themeColor="text1"/>
        </w:rPr>
        <w:t xml:space="preserve">era using NodeJS, </w:t>
      </w:r>
      <w:r w:rsidR="00D404D4">
        <w:rPr>
          <w:rFonts w:ascii="Arial" w:hAnsi="Arial" w:cs="Arial"/>
          <w:color w:val="000000" w:themeColor="text1"/>
        </w:rPr>
        <w:t xml:space="preserve">Telegram </w:t>
      </w:r>
      <w:r w:rsidR="0046756A">
        <w:rPr>
          <w:rFonts w:ascii="Arial" w:hAnsi="Arial" w:cs="Arial"/>
          <w:color w:val="000000" w:themeColor="text1"/>
        </w:rPr>
        <w:t>Chatbots</w:t>
      </w:r>
      <w:r w:rsidR="00D404D4">
        <w:rPr>
          <w:rFonts w:ascii="Arial" w:hAnsi="Arial" w:cs="Arial"/>
          <w:color w:val="000000" w:themeColor="text1"/>
        </w:rPr>
        <w:t xml:space="preserve"> </w:t>
      </w:r>
      <w:r w:rsidR="00A7408A">
        <w:rPr>
          <w:rFonts w:ascii="Arial" w:hAnsi="Arial" w:cs="Arial"/>
          <w:color w:val="000000" w:themeColor="text1"/>
        </w:rPr>
        <w:t xml:space="preserve">and Angular and D3,js </w:t>
      </w:r>
      <w:r w:rsidR="0046756A">
        <w:rPr>
          <w:rFonts w:ascii="Arial" w:hAnsi="Arial" w:cs="Arial"/>
          <w:color w:val="000000" w:themeColor="text1"/>
        </w:rPr>
        <w:t>for my city.</w:t>
      </w:r>
    </w:p>
    <w:p w14:paraId="06963C78" w14:textId="43777912" w:rsidR="00825364" w:rsidRPr="000D5338" w:rsidRDefault="00825364" w:rsidP="00825364">
      <w:pPr>
        <w:pStyle w:val="NoSpacing"/>
        <w:numPr>
          <w:ilvl w:val="0"/>
          <w:numId w:val="7"/>
        </w:numPr>
        <w:rPr>
          <w:rFonts w:ascii="Arial" w:hAnsi="Arial" w:cs="Arial"/>
          <w:color w:val="000000" w:themeColor="text1"/>
        </w:rPr>
      </w:pPr>
      <w:r>
        <w:rPr>
          <w:rFonts w:ascii="Arial" w:hAnsi="Arial" w:cs="Arial"/>
          <w:color w:val="000000" w:themeColor="text1"/>
        </w:rPr>
        <w:t xml:space="preserve">Created </w:t>
      </w:r>
      <w:r w:rsidR="006B2467">
        <w:rPr>
          <w:rFonts w:ascii="Arial" w:hAnsi="Arial" w:cs="Arial"/>
          <w:color w:val="000000" w:themeColor="text1"/>
        </w:rPr>
        <w:t>D3JS data visualization application for</w:t>
      </w:r>
      <w:r w:rsidR="007518E6">
        <w:rPr>
          <w:rFonts w:ascii="Arial" w:hAnsi="Arial" w:cs="Arial"/>
          <w:color w:val="000000" w:themeColor="text1"/>
        </w:rPr>
        <w:t xml:space="preserve"> representing world happiness index across various countries </w:t>
      </w:r>
      <w:r w:rsidR="00B72BF9">
        <w:rPr>
          <w:rFonts w:ascii="Arial" w:hAnsi="Arial" w:cs="Arial"/>
          <w:color w:val="000000" w:themeColor="text1"/>
        </w:rPr>
        <w:t>in the world</w:t>
      </w:r>
      <w:r w:rsidR="00F962F7">
        <w:rPr>
          <w:rFonts w:ascii="Arial" w:hAnsi="Arial" w:cs="Arial"/>
          <w:color w:val="000000" w:themeColor="text1"/>
        </w:rPr>
        <w:t xml:space="preserve"> along with a racing bar chart </w:t>
      </w:r>
      <w:r w:rsidR="00517B53">
        <w:rPr>
          <w:rFonts w:ascii="Arial" w:hAnsi="Arial" w:cs="Arial"/>
          <w:color w:val="000000" w:themeColor="text1"/>
        </w:rPr>
        <w:t xml:space="preserve">representing yearly change in the </w:t>
      </w:r>
      <w:r w:rsidR="00067089">
        <w:rPr>
          <w:rFonts w:ascii="Arial" w:hAnsi="Arial" w:cs="Arial"/>
          <w:color w:val="000000" w:themeColor="text1"/>
        </w:rPr>
        <w:t>WHI based on selected parameters.</w:t>
      </w:r>
    </w:p>
    <w:p w14:paraId="296FEF7D" w14:textId="03A5FB6D" w:rsidR="00BA1DB2" w:rsidRDefault="00BA1DB2" w:rsidP="63CED4FD">
      <w:pPr>
        <w:widowControl/>
        <w:suppressAutoHyphens w:val="0"/>
        <w:autoSpaceDE/>
      </w:pPr>
    </w:p>
    <w:p w14:paraId="09FE73C1" w14:textId="1EB3B9C9" w:rsidR="00720B5E" w:rsidRDefault="00D12166">
      <w:pPr>
        <w:pBdr>
          <w:bottom w:val="single" w:sz="4" w:space="1" w:color="000000"/>
        </w:pBdr>
        <w:rPr>
          <w:rFonts w:ascii="Arial" w:hAnsi="Arial" w:cs="Arial"/>
        </w:rPr>
      </w:pPr>
      <w:r>
        <w:rPr>
          <w:rFonts w:ascii="Arial" w:eastAsia="Arial" w:hAnsi="Arial" w:cs="Arial"/>
          <w:b/>
          <w:bCs/>
          <w:noProof/>
          <w:lang w:val="en-IN" w:eastAsia="en-IN"/>
        </w:rPr>
        <mc:AlternateContent>
          <mc:Choice Requires="wps">
            <w:drawing>
              <wp:anchor distT="0" distB="0" distL="114300" distR="114300" simplePos="0" relativeHeight="251673600" behindDoc="0" locked="0" layoutInCell="1" allowOverlap="1" wp14:anchorId="33B06580" wp14:editId="4ABF79A5">
                <wp:simplePos x="0" y="0"/>
                <wp:positionH relativeFrom="column">
                  <wp:posOffset>747904</wp:posOffset>
                </wp:positionH>
                <wp:positionV relativeFrom="paragraph">
                  <wp:posOffset>40958</wp:posOffset>
                </wp:positionV>
                <wp:extent cx="80487" cy="77419"/>
                <wp:effectExtent l="1587" t="17463" r="35878" b="35877"/>
                <wp:wrapNone/>
                <wp:docPr id="8" name="Isosceles Triangle 8"/>
                <wp:cNvGraphicFramePr/>
                <a:graphic xmlns:a="http://schemas.openxmlformats.org/drawingml/2006/main">
                  <a:graphicData uri="http://schemas.microsoft.com/office/word/2010/wordprocessingShape">
                    <wps:wsp>
                      <wps:cNvSpPr/>
                      <wps:spPr>
                        <a:xfrm rot="5400000">
                          <a:off x="0" y="0"/>
                          <a:ext cx="80487" cy="774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5330E" id="Isosceles Triangle 8" o:spid="_x0000_s1026" type="#_x0000_t5" style="position:absolute;margin-left:58.9pt;margin-top:3.25pt;width:6.35pt;height:6.1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" fillcolor="#4472c4 [3204]" strokecolor="#1f3763 [1604]" strokeweight="1pt"/>
            </w:pict>
          </mc:Fallback>
        </mc:AlternateContent>
      </w:r>
      <w:r w:rsidR="00720B5E">
        <w:rPr>
          <w:rFonts w:ascii="Arial" w:hAnsi="Arial" w:cs="Arial"/>
          <w:b/>
          <w:bCs/>
        </w:rPr>
        <w:t xml:space="preserve">INTERESTS </w:t>
      </w:r>
    </w:p>
    <w:p w14:paraId="27E89C2D" w14:textId="77777777" w:rsidR="00720B5E" w:rsidRDefault="00BA1DB2">
      <w:pPr>
        <w:pStyle w:val="NoSpacing"/>
        <w:numPr>
          <w:ilvl w:val="0"/>
          <w:numId w:val="4"/>
        </w:numPr>
        <w:rPr>
          <w:rFonts w:ascii="Arial" w:hAnsi="Arial" w:cs="Arial"/>
        </w:rPr>
      </w:pPr>
      <w:r>
        <w:rPr>
          <w:rFonts w:ascii="Arial" w:hAnsi="Arial" w:cs="Arial"/>
        </w:rPr>
        <w:t>Vlogging, Editing Videos</w:t>
      </w:r>
    </w:p>
    <w:p w14:paraId="4419C546" w14:textId="77777777" w:rsidR="00720B5E" w:rsidRDefault="00720B5E">
      <w:pPr>
        <w:pStyle w:val="NoSpacing"/>
        <w:numPr>
          <w:ilvl w:val="0"/>
          <w:numId w:val="4"/>
        </w:numPr>
        <w:rPr>
          <w:rFonts w:ascii="Arial" w:hAnsi="Arial" w:cs="Arial"/>
        </w:rPr>
      </w:pPr>
      <w:r>
        <w:rPr>
          <w:rFonts w:ascii="Arial" w:hAnsi="Arial" w:cs="Arial"/>
        </w:rPr>
        <w:t>Traveling, visiting new places.</w:t>
      </w:r>
    </w:p>
    <w:p w14:paraId="0D2D7C8B" w14:textId="77777777" w:rsidR="00720B5E" w:rsidRDefault="00720B5E">
      <w:pPr>
        <w:pStyle w:val="NoSpacing"/>
        <w:numPr>
          <w:ilvl w:val="0"/>
          <w:numId w:val="4"/>
        </w:numPr>
        <w:rPr>
          <w:rFonts w:ascii="Arial" w:hAnsi="Arial" w:cs="Arial"/>
        </w:rPr>
      </w:pPr>
      <w:r>
        <w:rPr>
          <w:rFonts w:ascii="Arial" w:hAnsi="Arial" w:cs="Arial"/>
        </w:rPr>
        <w:t>Interacting with people, knowing different cultures.</w:t>
      </w:r>
    </w:p>
    <w:p w14:paraId="54CD245A" w14:textId="2BB440CD" w:rsidR="00720B5E" w:rsidRDefault="00720B5E">
      <w:pPr>
        <w:pStyle w:val="NoSpacing"/>
        <w:rPr>
          <w:rFonts w:ascii="Arial" w:hAnsi="Arial" w:cs="Arial"/>
        </w:rPr>
      </w:pPr>
    </w:p>
    <w:p w14:paraId="55662C60" w14:textId="0FAFEF55" w:rsidR="00720B5E" w:rsidRDefault="00D12166">
      <w:pPr>
        <w:pBdr>
          <w:bottom w:val="single" w:sz="4" w:space="1" w:color="000000"/>
        </w:pBdr>
        <w:rPr>
          <w:rFonts w:ascii="Arial" w:hAnsi="Arial" w:cs="Arial"/>
          <w:b/>
          <w:bCs/>
        </w:rPr>
      </w:pPr>
      <w:r>
        <w:rPr>
          <w:rFonts w:ascii="Arial" w:eastAsia="Arial" w:hAnsi="Arial" w:cs="Arial"/>
          <w:b/>
          <w:bCs/>
          <w:noProof/>
          <w:lang w:val="en-IN" w:eastAsia="en-IN"/>
        </w:rPr>
        <mc:AlternateContent>
          <mc:Choice Requires="wps">
            <w:drawing>
              <wp:anchor distT="0" distB="0" distL="114300" distR="114300" simplePos="0" relativeHeight="251671552" behindDoc="0" locked="0" layoutInCell="1" allowOverlap="1" wp14:anchorId="53AFFF3A" wp14:editId="64344010">
                <wp:simplePos x="0" y="0"/>
                <wp:positionH relativeFrom="column">
                  <wp:posOffset>1326545</wp:posOffset>
                </wp:positionH>
                <wp:positionV relativeFrom="paragraph">
                  <wp:posOffset>40957</wp:posOffset>
                </wp:positionV>
                <wp:extent cx="80487" cy="77419"/>
                <wp:effectExtent l="1587" t="17463" r="35878" b="35877"/>
                <wp:wrapNone/>
                <wp:docPr id="7" name="Isosceles Triangle 7"/>
                <wp:cNvGraphicFramePr/>
                <a:graphic xmlns:a="http://schemas.openxmlformats.org/drawingml/2006/main">
                  <a:graphicData uri="http://schemas.microsoft.com/office/word/2010/wordprocessingShape">
                    <wps:wsp>
                      <wps:cNvSpPr/>
                      <wps:spPr>
                        <a:xfrm rot="5400000">
                          <a:off x="0" y="0"/>
                          <a:ext cx="80487" cy="774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A9A9" id="Isosceles Triangle 7" o:spid="_x0000_s1026" type="#_x0000_t5" style="position:absolute;margin-left:104.45pt;margin-top:3.2pt;width:6.35pt;height:6.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" fillcolor="#4472c4 [3204]" strokecolor="#1f3763 [1604]" strokeweight="1pt"/>
            </w:pict>
          </mc:Fallback>
        </mc:AlternateContent>
      </w:r>
      <w:r w:rsidR="63CED4FD" w:rsidRPr="63CED4FD">
        <w:rPr>
          <w:rFonts w:ascii="Arial" w:hAnsi="Arial" w:cs="Arial"/>
          <w:b/>
          <w:bCs/>
        </w:rPr>
        <w:t>PERSONAL DETAILS</w:t>
      </w:r>
      <w:r>
        <w:rPr>
          <w:rFonts w:ascii="Arial" w:hAnsi="Arial" w:cs="Arial"/>
          <w:b/>
          <w:bCs/>
        </w:rPr>
        <w:t xml:space="preserve"> </w:t>
      </w:r>
    </w:p>
    <w:p w14:paraId="42A97637" w14:textId="527F2FD1" w:rsidR="63CED4FD" w:rsidRDefault="63CED4FD" w:rsidP="63CED4FD">
      <w:pPr>
        <w:rPr>
          <w:rFonts w:ascii="Arial" w:hAnsi="Arial" w:cs="Arial"/>
          <w:b/>
          <w:bCs/>
        </w:rPr>
      </w:pPr>
    </w:p>
    <w:p w14:paraId="2E813698" w14:textId="77777777" w:rsidR="00720B5E" w:rsidRDefault="00720B5E">
      <w:pPr>
        <w:rPr>
          <w:rFonts w:ascii="Arial" w:hAnsi="Arial" w:cs="Arial"/>
          <w:b/>
          <w:bCs/>
        </w:rPr>
      </w:pPr>
      <w:r>
        <w:rPr>
          <w:rFonts w:ascii="Arial" w:hAnsi="Arial" w:cs="Arial"/>
          <w:b/>
          <w:bCs/>
        </w:rPr>
        <w:t>Name</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Vishal Bharti</w:t>
      </w:r>
    </w:p>
    <w:p w14:paraId="27523C33" w14:textId="77777777" w:rsidR="00720B5E" w:rsidRDefault="00720B5E">
      <w:pPr>
        <w:rPr>
          <w:rFonts w:ascii="Arial" w:hAnsi="Arial" w:cs="Arial"/>
          <w:b/>
          <w:bCs/>
        </w:rPr>
      </w:pPr>
      <w:r>
        <w:rPr>
          <w:rFonts w:ascii="Arial" w:hAnsi="Arial" w:cs="Arial"/>
          <w:b/>
          <w:bCs/>
        </w:rPr>
        <w:t>Date of Birth</w:t>
      </w:r>
      <w:r>
        <w:rPr>
          <w:rFonts w:ascii="Arial" w:hAnsi="Arial" w:cs="Arial"/>
          <w:b/>
          <w:bCs/>
        </w:rPr>
        <w:tab/>
      </w:r>
      <w:r>
        <w:rPr>
          <w:rFonts w:ascii="Arial" w:hAnsi="Arial" w:cs="Arial"/>
          <w:b/>
          <w:bCs/>
        </w:rPr>
        <w:tab/>
      </w:r>
      <w:r>
        <w:rPr>
          <w:rFonts w:ascii="Arial" w:hAnsi="Arial" w:cs="Arial"/>
          <w:b/>
          <w:bCs/>
        </w:rPr>
        <w:tab/>
      </w:r>
      <w:r>
        <w:rPr>
          <w:rFonts w:ascii="Arial" w:hAnsi="Arial" w:cs="Arial"/>
        </w:rPr>
        <w:t>25th June 1989</w:t>
      </w:r>
    </w:p>
    <w:p w14:paraId="204B3327" w14:textId="77777777" w:rsidR="00720B5E" w:rsidRDefault="00720B5E">
      <w:pPr>
        <w:rPr>
          <w:rFonts w:ascii="Arial" w:hAnsi="Arial" w:cs="Arial"/>
          <w:b/>
          <w:bCs/>
        </w:rPr>
      </w:pPr>
      <w:r>
        <w:rPr>
          <w:rFonts w:ascii="Arial" w:hAnsi="Arial" w:cs="Arial"/>
          <w:b/>
          <w:bCs/>
        </w:rPr>
        <w:t>Sex</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Male</w:t>
      </w:r>
    </w:p>
    <w:p w14:paraId="553DF0E6" w14:textId="77777777" w:rsidR="00720B5E" w:rsidRDefault="00720B5E">
      <w:pPr>
        <w:rPr>
          <w:rFonts w:ascii="Arial" w:hAnsi="Arial" w:cs="Arial"/>
          <w:b/>
          <w:bCs/>
        </w:rPr>
      </w:pPr>
      <w:r>
        <w:rPr>
          <w:rFonts w:ascii="Arial" w:hAnsi="Arial" w:cs="Arial"/>
          <w:b/>
          <w:bCs/>
        </w:rPr>
        <w:t>Languages Known</w:t>
      </w:r>
      <w:r>
        <w:rPr>
          <w:rFonts w:ascii="Arial" w:hAnsi="Arial" w:cs="Arial"/>
          <w:b/>
          <w:bCs/>
        </w:rPr>
        <w:tab/>
      </w:r>
      <w:r>
        <w:rPr>
          <w:rFonts w:ascii="Arial" w:hAnsi="Arial" w:cs="Arial"/>
          <w:b/>
          <w:bCs/>
        </w:rPr>
        <w:tab/>
      </w:r>
      <w:r>
        <w:rPr>
          <w:rFonts w:ascii="Arial" w:hAnsi="Arial" w:cs="Arial"/>
        </w:rPr>
        <w:t>English, Hindi</w:t>
      </w:r>
      <w:r>
        <w:rPr>
          <w:rFonts w:ascii="Arial" w:hAnsi="Arial" w:cs="Arial"/>
          <w:b/>
          <w:bCs/>
        </w:rPr>
        <w:t xml:space="preserve">, </w:t>
      </w:r>
      <w:r>
        <w:rPr>
          <w:rFonts w:ascii="Arial" w:hAnsi="Arial" w:cs="Arial"/>
        </w:rPr>
        <w:t>Marathi</w:t>
      </w:r>
    </w:p>
    <w:p w14:paraId="213B9511" w14:textId="77777777" w:rsidR="00720B5E" w:rsidRDefault="63CED4FD">
      <w:pPr>
        <w:rPr>
          <w:rFonts w:ascii="Arial" w:hAnsi="Arial" w:cs="Arial"/>
          <w:b/>
          <w:bCs/>
        </w:rPr>
      </w:pPr>
      <w:r w:rsidRPr="63CED4FD">
        <w:rPr>
          <w:rFonts w:ascii="Arial" w:hAnsi="Arial" w:cs="Arial"/>
          <w:b/>
          <w:bCs/>
        </w:rPr>
        <w:t>Father’s Name</w:t>
      </w:r>
      <w:r w:rsidR="00720B5E">
        <w:tab/>
      </w:r>
      <w:r w:rsidR="00720B5E">
        <w:tab/>
      </w:r>
      <w:r w:rsidR="00720B5E">
        <w:tab/>
      </w:r>
      <w:r w:rsidRPr="63CED4FD">
        <w:rPr>
          <w:rFonts w:ascii="Arial" w:hAnsi="Arial" w:cs="Arial"/>
        </w:rPr>
        <w:t>Lt.</w:t>
      </w:r>
      <w:r w:rsidRPr="63CED4FD">
        <w:rPr>
          <w:rFonts w:ascii="Arial" w:hAnsi="Arial" w:cs="Arial"/>
          <w:b/>
          <w:bCs/>
        </w:rPr>
        <w:t xml:space="preserve"> </w:t>
      </w:r>
      <w:r w:rsidRPr="63CED4FD">
        <w:rPr>
          <w:rFonts w:ascii="Arial" w:hAnsi="Arial" w:cs="Arial"/>
        </w:rPr>
        <w:t>Dilip Kumar Sahu</w:t>
      </w:r>
    </w:p>
    <w:p w14:paraId="29D6B04F" w14:textId="37427D61" w:rsidR="00720B5E" w:rsidRPr="00A00A7C" w:rsidRDefault="00720B5E" w:rsidP="00A00A7C">
      <w:pPr>
        <w:rPr>
          <w:rFonts w:ascii="Arial" w:eastAsia="Arial" w:hAnsi="Arial" w:cs="Arial"/>
        </w:rPr>
      </w:pPr>
      <w:r>
        <w:rPr>
          <w:rFonts w:ascii="Arial" w:hAnsi="Arial" w:cs="Arial"/>
          <w:b/>
          <w:bCs/>
        </w:rPr>
        <w:t xml:space="preserve">Marital Status                            </w:t>
      </w:r>
      <w:r>
        <w:rPr>
          <w:rFonts w:ascii="Arial" w:hAnsi="Arial" w:cs="Arial"/>
        </w:rPr>
        <w:t>Married</w:t>
      </w:r>
      <w:r>
        <w:rPr>
          <w:rFonts w:ascii="Arial" w:eastAsia="Arial" w:hAnsi="Arial" w:cs="Arial"/>
        </w:rPr>
        <w:t xml:space="preserve"> </w:t>
      </w:r>
    </w:p>
    <w:p w14:paraId="5B36FA66" w14:textId="562BBCFC" w:rsidR="00720B5E" w:rsidRDefault="63CED4FD">
      <w:pPr>
        <w:ind w:left="2880" w:hanging="2880"/>
        <w:rPr>
          <w:rFonts w:ascii="Arial" w:hAnsi="Arial" w:cs="Arial"/>
        </w:rPr>
      </w:pPr>
      <w:r w:rsidRPr="63CED4FD">
        <w:rPr>
          <w:rFonts w:ascii="Arial" w:hAnsi="Arial" w:cs="Arial"/>
          <w:b/>
          <w:bCs/>
        </w:rPr>
        <w:t>Address</w:t>
      </w:r>
      <w:r w:rsidR="00A00A7C">
        <w:tab/>
      </w:r>
      <w:r w:rsidRPr="63CED4FD">
        <w:rPr>
          <w:rFonts w:ascii="Arial" w:hAnsi="Arial" w:cs="Arial"/>
        </w:rPr>
        <w:t>M16/604 Sukhobrishti Shapoorji, New town, Action area 3, P.S. Newtown, Kolkata 700135, West Bengal.</w:t>
      </w:r>
    </w:p>
    <w:p w14:paraId="1289F311" w14:textId="513E909E" w:rsidR="00A00A7C" w:rsidRDefault="00A00A7C" w:rsidP="63CED4FD"/>
    <w:p w14:paraId="34FF1C98" w14:textId="6957B4E3" w:rsidR="00720B5E" w:rsidRDefault="00720B5E">
      <w:pPr>
        <w:rPr>
          <w:rFonts w:ascii="Arial" w:hAnsi="Arial" w:cs="Arial"/>
        </w:rPr>
      </w:pPr>
    </w:p>
    <w:p w14:paraId="64C364EB" w14:textId="77777777" w:rsidR="00223139" w:rsidRDefault="00223139">
      <w:pPr>
        <w:rPr>
          <w:rFonts w:ascii="Arial" w:hAnsi="Arial" w:cs="Arial"/>
        </w:rPr>
      </w:pPr>
    </w:p>
    <w:p w14:paraId="6D072C0D" w14:textId="77777777" w:rsidR="00720B5E" w:rsidRDefault="00720B5E">
      <w:pPr>
        <w:rPr>
          <w:rFonts w:ascii="Arial" w:hAnsi="Arial" w:cs="Arial"/>
        </w:rPr>
      </w:pPr>
    </w:p>
    <w:p w14:paraId="47947D32" w14:textId="5B9B7CD4" w:rsidR="00720B5E" w:rsidRDefault="00720B5E">
      <w:r>
        <w:rPr>
          <w:rFonts w:ascii="Arial" w:hAnsi="Arial" w:cs="Arial"/>
          <w:b/>
          <w:bCs/>
        </w:rPr>
        <w:t xml:space="preserve">Date: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D9186D">
        <w:rPr>
          <w:rFonts w:ascii="Arial" w:hAnsi="Arial" w:cs="Arial"/>
          <w:b/>
          <w:bCs/>
        </w:rPr>
        <w:tab/>
      </w:r>
      <w:r>
        <w:rPr>
          <w:rFonts w:ascii="Arial" w:hAnsi="Arial" w:cs="Arial"/>
          <w:b/>
          <w:bCs/>
        </w:rPr>
        <w:t>VISHAL BHARTI</w:t>
      </w:r>
    </w:p>
    <w:sectPr w:rsidR="00720B5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9456" w14:textId="77777777" w:rsidR="003B0FFD" w:rsidRDefault="003B0FFD" w:rsidP="00865393">
      <w:r>
        <w:separator/>
      </w:r>
    </w:p>
  </w:endnote>
  <w:endnote w:type="continuationSeparator" w:id="0">
    <w:p w14:paraId="64C33290" w14:textId="77777777" w:rsidR="003B0FFD" w:rsidRDefault="003B0FFD" w:rsidP="0086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Song Std L">
    <w:altName w:val="Yu Gothic"/>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CED4FD" w14:paraId="10EB4C04" w14:textId="77777777" w:rsidTr="63CED4FD">
      <w:tc>
        <w:tcPr>
          <w:tcW w:w="3120" w:type="dxa"/>
        </w:tcPr>
        <w:p w14:paraId="0F3855FB" w14:textId="7A96F9CA" w:rsidR="63CED4FD" w:rsidRDefault="63CED4FD" w:rsidP="63CED4FD">
          <w:pPr>
            <w:pStyle w:val="Header"/>
            <w:ind w:left="-115"/>
          </w:pPr>
        </w:p>
      </w:tc>
      <w:tc>
        <w:tcPr>
          <w:tcW w:w="3120" w:type="dxa"/>
        </w:tcPr>
        <w:p w14:paraId="334DEACA" w14:textId="19FB4510" w:rsidR="63CED4FD" w:rsidRDefault="63CED4FD" w:rsidP="63CED4FD">
          <w:pPr>
            <w:pStyle w:val="Header"/>
            <w:jc w:val="center"/>
          </w:pPr>
        </w:p>
      </w:tc>
      <w:tc>
        <w:tcPr>
          <w:tcW w:w="3120" w:type="dxa"/>
        </w:tcPr>
        <w:p w14:paraId="3915CAFF" w14:textId="6C959615" w:rsidR="63CED4FD" w:rsidRDefault="63CED4FD" w:rsidP="63CED4FD">
          <w:pPr>
            <w:pStyle w:val="Header"/>
            <w:ind w:right="-115"/>
            <w:jc w:val="right"/>
          </w:pPr>
        </w:p>
      </w:tc>
    </w:tr>
  </w:tbl>
  <w:p w14:paraId="183E9BB6" w14:textId="17573C43" w:rsidR="63CED4FD" w:rsidRDefault="63CED4FD" w:rsidP="63CED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089C" w14:textId="77777777" w:rsidR="003B0FFD" w:rsidRDefault="003B0FFD" w:rsidP="00865393">
      <w:r>
        <w:separator/>
      </w:r>
    </w:p>
  </w:footnote>
  <w:footnote w:type="continuationSeparator" w:id="0">
    <w:p w14:paraId="288419D3" w14:textId="77777777" w:rsidR="003B0FFD" w:rsidRDefault="003B0FFD" w:rsidP="0086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CED4FD" w14:paraId="4116D4DF" w14:textId="77777777" w:rsidTr="63CED4FD">
      <w:tc>
        <w:tcPr>
          <w:tcW w:w="3120" w:type="dxa"/>
        </w:tcPr>
        <w:p w14:paraId="34E79A85" w14:textId="326A428F" w:rsidR="63CED4FD" w:rsidRDefault="63CED4FD" w:rsidP="63CED4FD">
          <w:pPr>
            <w:pStyle w:val="Header"/>
            <w:ind w:left="-115"/>
          </w:pPr>
        </w:p>
      </w:tc>
      <w:tc>
        <w:tcPr>
          <w:tcW w:w="3120" w:type="dxa"/>
        </w:tcPr>
        <w:p w14:paraId="321D3473" w14:textId="7E7031EB" w:rsidR="63CED4FD" w:rsidRDefault="63CED4FD" w:rsidP="63CED4FD">
          <w:pPr>
            <w:pStyle w:val="Header"/>
            <w:jc w:val="center"/>
          </w:pPr>
        </w:p>
      </w:tc>
      <w:tc>
        <w:tcPr>
          <w:tcW w:w="3120" w:type="dxa"/>
        </w:tcPr>
        <w:p w14:paraId="2530AFB1" w14:textId="2F1F0314" w:rsidR="63CED4FD" w:rsidRDefault="63CED4FD" w:rsidP="63CED4FD">
          <w:pPr>
            <w:pStyle w:val="Header"/>
            <w:ind w:right="-115"/>
            <w:jc w:val="right"/>
          </w:pPr>
        </w:p>
      </w:tc>
    </w:tr>
  </w:tbl>
  <w:p w14:paraId="1AEE2A42" w14:textId="705925FF" w:rsidR="63CED4FD" w:rsidRDefault="63CED4FD" w:rsidP="63CED4FD">
    <w:pPr>
      <w:pStyle w:val="Header"/>
    </w:pPr>
  </w:p>
</w:hdr>
</file>

<file path=word/intelligence.xml><?xml version="1.0" encoding="utf-8"?>
<int:Intelligence xmlns:int="http://schemas.microsoft.com/office/intelligence/2019/intelligence">
  <int:IntelligenceSettings/>
  <int:Manifest>
    <int:WordHash hashCode="x4cuqfX8gbzW8d" id="OCZaSUmn"/>
    <int:WordHash hashCode="pj3cNn4Y6dUYMD" id="lz5MmBwu"/>
    <int:WordHash hashCode="k/i7DrLGWbhWlE" id="HlVJgx66"/>
    <int:WordHash hashCode="5tA9t2zrYMfIrf" id="Mw0iAdJ5"/>
    <int:WordHash hashCode="FYTdT4I8tujOEk" id="Klw5bToj"/>
    <int:WordHash hashCode="4h7nfVAJEKEZWb" id="QzSzHWbw"/>
    <int:WordHash hashCode="+W2gKabapDIdcy" id="mivWJTbp"/>
  </int:Manifest>
  <int:Observations>
    <int:Content id="OCZaSUmn">
      <int:Rejection type="LegacyProofing"/>
    </int:Content>
    <int:Content id="lz5MmBwu">
      <int:Rejection type="LegacyProofing"/>
    </int:Content>
    <int:Content id="HlVJgx66">
      <int:Rejection type="LegacyProofing"/>
    </int:Content>
    <int:Content id="Mw0iAdJ5">
      <int:Rejection type="LegacyProofing"/>
    </int:Content>
    <int:Content id="Klw5bToj">
      <int:Rejection type="LegacyProofing"/>
    </int:Content>
    <int:Content id="QzSzHWbw">
      <int:Rejection type="LegacyProofing"/>
    </int:Content>
    <int:Content id="mivWJTb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lvl w:ilvl="0">
      <w:start w:val="1"/>
      <w:numFmt w:val="bullet"/>
      <w:lvlText w:val=""/>
      <w:lvlJc w:val="left"/>
      <w:pPr>
        <w:tabs>
          <w:tab w:val="num" w:pos="0"/>
        </w:tabs>
        <w:ind w:left="720" w:hanging="360"/>
      </w:pPr>
      <w:rPr>
        <w:rFonts w:ascii="Symbol" w:hAnsi="Symbol" w:cs="Times New Roman"/>
        <w:color w:val="000000"/>
        <w:sz w:val="20"/>
        <w:szCs w:val="20"/>
        <w:lang w:val="en-GB"/>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cs="Times New Roman"/>
        <w:sz w:val="20"/>
        <w:szCs w:val="20"/>
      </w:rPr>
    </w:lvl>
  </w:abstractNum>
  <w:abstractNum w:abstractNumId="5"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sz w:val="20"/>
        <w:szCs w:val="20"/>
      </w:rPr>
    </w:lvl>
  </w:abstractNum>
  <w:abstractNum w:abstractNumId="6" w15:restartNumberingAfterBreak="0">
    <w:nsid w:val="1B2A3D90"/>
    <w:multiLevelType w:val="hybridMultilevel"/>
    <w:tmpl w:val="1C568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31627">
    <w:abstractNumId w:val="3"/>
  </w:num>
  <w:num w:numId="2" w16cid:durableId="1944730553">
    <w:abstractNumId w:val="0"/>
  </w:num>
  <w:num w:numId="3" w16cid:durableId="1178738966">
    <w:abstractNumId w:val="5"/>
  </w:num>
  <w:num w:numId="4" w16cid:durableId="734546096">
    <w:abstractNumId w:val="4"/>
  </w:num>
  <w:num w:numId="5" w16cid:durableId="1124155865">
    <w:abstractNumId w:val="2"/>
  </w:num>
  <w:num w:numId="6" w16cid:durableId="131873950">
    <w:abstractNumId w:val="1"/>
  </w:num>
  <w:num w:numId="7" w16cid:durableId="324362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9DB"/>
    <w:rsid w:val="00013B12"/>
    <w:rsid w:val="00014A89"/>
    <w:rsid w:val="00067089"/>
    <w:rsid w:val="000B1C76"/>
    <w:rsid w:val="000D5338"/>
    <w:rsid w:val="00120971"/>
    <w:rsid w:val="00141EAD"/>
    <w:rsid w:val="00152BA0"/>
    <w:rsid w:val="0017000E"/>
    <w:rsid w:val="00172074"/>
    <w:rsid w:val="00172A27"/>
    <w:rsid w:val="00172C4E"/>
    <w:rsid w:val="00182661"/>
    <w:rsid w:val="0019551A"/>
    <w:rsid w:val="001A1CCC"/>
    <w:rsid w:val="001C4662"/>
    <w:rsid w:val="001C46AC"/>
    <w:rsid w:val="001E2400"/>
    <w:rsid w:val="00200A76"/>
    <w:rsid w:val="00207DC8"/>
    <w:rsid w:val="00223139"/>
    <w:rsid w:val="00226809"/>
    <w:rsid w:val="00236E6B"/>
    <w:rsid w:val="00243A41"/>
    <w:rsid w:val="00243A83"/>
    <w:rsid w:val="002655B3"/>
    <w:rsid w:val="002C41FC"/>
    <w:rsid w:val="002D2220"/>
    <w:rsid w:val="002F6C0D"/>
    <w:rsid w:val="0030539B"/>
    <w:rsid w:val="00325314"/>
    <w:rsid w:val="003842A3"/>
    <w:rsid w:val="003B0FFD"/>
    <w:rsid w:val="003B6987"/>
    <w:rsid w:val="003C24CE"/>
    <w:rsid w:val="003F5CBD"/>
    <w:rsid w:val="003F6125"/>
    <w:rsid w:val="004362A9"/>
    <w:rsid w:val="00465F31"/>
    <w:rsid w:val="0046756A"/>
    <w:rsid w:val="004914F3"/>
    <w:rsid w:val="00493AED"/>
    <w:rsid w:val="004B70F8"/>
    <w:rsid w:val="004D79AD"/>
    <w:rsid w:val="0051022D"/>
    <w:rsid w:val="00517B53"/>
    <w:rsid w:val="00556996"/>
    <w:rsid w:val="00572E27"/>
    <w:rsid w:val="005B36F5"/>
    <w:rsid w:val="005E00D9"/>
    <w:rsid w:val="006114D5"/>
    <w:rsid w:val="0063329E"/>
    <w:rsid w:val="006463D1"/>
    <w:rsid w:val="006911E5"/>
    <w:rsid w:val="006937B8"/>
    <w:rsid w:val="006A75ED"/>
    <w:rsid w:val="006B2467"/>
    <w:rsid w:val="006C397E"/>
    <w:rsid w:val="006C6958"/>
    <w:rsid w:val="006F0618"/>
    <w:rsid w:val="00707AA9"/>
    <w:rsid w:val="00720B5E"/>
    <w:rsid w:val="00721A0D"/>
    <w:rsid w:val="00723F69"/>
    <w:rsid w:val="00734793"/>
    <w:rsid w:val="007518E6"/>
    <w:rsid w:val="00787C16"/>
    <w:rsid w:val="0079574A"/>
    <w:rsid w:val="008016F0"/>
    <w:rsid w:val="008133A9"/>
    <w:rsid w:val="008154ED"/>
    <w:rsid w:val="00822B4F"/>
    <w:rsid w:val="00825364"/>
    <w:rsid w:val="00846644"/>
    <w:rsid w:val="008629F3"/>
    <w:rsid w:val="00864724"/>
    <w:rsid w:val="00865393"/>
    <w:rsid w:val="00871391"/>
    <w:rsid w:val="008B05AE"/>
    <w:rsid w:val="008B2CFA"/>
    <w:rsid w:val="008C3093"/>
    <w:rsid w:val="008C6D21"/>
    <w:rsid w:val="008F7253"/>
    <w:rsid w:val="009148C6"/>
    <w:rsid w:val="00924692"/>
    <w:rsid w:val="00937A9F"/>
    <w:rsid w:val="00944EA7"/>
    <w:rsid w:val="009678E6"/>
    <w:rsid w:val="00971525"/>
    <w:rsid w:val="00987004"/>
    <w:rsid w:val="009C26BA"/>
    <w:rsid w:val="009C6049"/>
    <w:rsid w:val="009D02BC"/>
    <w:rsid w:val="009D4A6E"/>
    <w:rsid w:val="009E5310"/>
    <w:rsid w:val="009E5BF9"/>
    <w:rsid w:val="009F4927"/>
    <w:rsid w:val="00A00A7C"/>
    <w:rsid w:val="00A24E4E"/>
    <w:rsid w:val="00A519C8"/>
    <w:rsid w:val="00A530BA"/>
    <w:rsid w:val="00A61384"/>
    <w:rsid w:val="00A7408A"/>
    <w:rsid w:val="00AB07F5"/>
    <w:rsid w:val="00AB1AC1"/>
    <w:rsid w:val="00AE7823"/>
    <w:rsid w:val="00B469A3"/>
    <w:rsid w:val="00B53876"/>
    <w:rsid w:val="00B72BF9"/>
    <w:rsid w:val="00B810B0"/>
    <w:rsid w:val="00BA1DB2"/>
    <w:rsid w:val="00BB2268"/>
    <w:rsid w:val="00C27E61"/>
    <w:rsid w:val="00C34E78"/>
    <w:rsid w:val="00C7162F"/>
    <w:rsid w:val="00C84618"/>
    <w:rsid w:val="00C8476E"/>
    <w:rsid w:val="00CC6882"/>
    <w:rsid w:val="00CD0544"/>
    <w:rsid w:val="00CE7751"/>
    <w:rsid w:val="00D12166"/>
    <w:rsid w:val="00D404D4"/>
    <w:rsid w:val="00D45BBA"/>
    <w:rsid w:val="00D46BFE"/>
    <w:rsid w:val="00D57E90"/>
    <w:rsid w:val="00D62302"/>
    <w:rsid w:val="00D86D36"/>
    <w:rsid w:val="00D9186D"/>
    <w:rsid w:val="00D95B1B"/>
    <w:rsid w:val="00DB107B"/>
    <w:rsid w:val="00DB3E7E"/>
    <w:rsid w:val="00DD1D0D"/>
    <w:rsid w:val="00DE4ABD"/>
    <w:rsid w:val="00E02B4F"/>
    <w:rsid w:val="00E03214"/>
    <w:rsid w:val="00E07793"/>
    <w:rsid w:val="00E144FB"/>
    <w:rsid w:val="00E16330"/>
    <w:rsid w:val="00E276A8"/>
    <w:rsid w:val="00E37080"/>
    <w:rsid w:val="00E532DD"/>
    <w:rsid w:val="00E8282E"/>
    <w:rsid w:val="00E91ACE"/>
    <w:rsid w:val="00E935EA"/>
    <w:rsid w:val="00E97510"/>
    <w:rsid w:val="00EE03FB"/>
    <w:rsid w:val="00EE1892"/>
    <w:rsid w:val="00EE4D96"/>
    <w:rsid w:val="00EF2871"/>
    <w:rsid w:val="00EF3E7E"/>
    <w:rsid w:val="00F13460"/>
    <w:rsid w:val="00F23E89"/>
    <w:rsid w:val="00F3241C"/>
    <w:rsid w:val="00F406E1"/>
    <w:rsid w:val="00F46816"/>
    <w:rsid w:val="00F83B00"/>
    <w:rsid w:val="00F91B81"/>
    <w:rsid w:val="00F962F7"/>
    <w:rsid w:val="00FC244F"/>
    <w:rsid w:val="00FC2831"/>
    <w:rsid w:val="00FD3274"/>
    <w:rsid w:val="00FE3312"/>
    <w:rsid w:val="00FF28F9"/>
    <w:rsid w:val="375FDB5E"/>
    <w:rsid w:val="63CED4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78FF5C"/>
  <w14:defaultImageDpi w14:val="0"/>
  <w15:chartTrackingRefBased/>
  <w15:docId w15:val="{20AFE4A8-933E-4D7B-865A-B3110F82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lang w:eastAsia="zh-CN"/>
    </w:rPr>
  </w:style>
  <w:style w:type="paragraph" w:styleId="Heading1">
    <w:name w:val="heading 1"/>
    <w:basedOn w:val="Normal"/>
    <w:next w:val="Normal"/>
    <w:qFormat/>
    <w:pPr>
      <w:numPr>
        <w:numId w:val="5"/>
      </w:numPr>
      <w:outlineLvl w:val="0"/>
    </w:pPr>
  </w:style>
  <w:style w:type="paragraph" w:styleId="Heading2">
    <w:name w:val="heading 2"/>
    <w:basedOn w:val="Normal"/>
    <w:next w:val="Normal"/>
    <w:qFormat/>
    <w:pPr>
      <w:keepNext/>
      <w:keepLines/>
      <w:tabs>
        <w:tab w:val="num" w:pos="0"/>
      </w:tabs>
      <w:spacing w:before="200"/>
      <w:ind w:left="432" w:hanging="432"/>
      <w:outlineLvl w:val="1"/>
    </w:pPr>
  </w:style>
  <w:style w:type="paragraph" w:styleId="Heading3">
    <w:name w:val="heading 3"/>
    <w:basedOn w:val="Heading"/>
    <w:next w:val="BodyText"/>
    <w:qFormat/>
    <w:pPr>
      <w:numPr>
        <w:ilvl w:val="2"/>
        <w:numId w:val="6"/>
      </w:numPr>
      <w:spacing w:before="140"/>
      <w:outlineLvl w:val="2"/>
    </w:pPr>
  </w:style>
  <w:style w:type="paragraph" w:styleId="Heading4">
    <w:name w:val="heading 4"/>
    <w:aliases w:val="List Char"/>
    <w:basedOn w:val="Normal"/>
    <w:next w:val="Normal"/>
    <w:qFormat/>
    <w:pPr>
      <w:tabs>
        <w:tab w:val="num" w:pos="0"/>
      </w:tabs>
      <w:ind w:left="432" w:hanging="432"/>
      <w:outlineLvl w:val="3"/>
    </w:pPr>
  </w:style>
  <w:style w:type="paragraph" w:styleId="Heading5">
    <w:name w:val="heading 5"/>
    <w:aliases w:val="Title Char,Heading 5 Char1 Char,Title Char Char Char,Heading 5 Char1 Char Char Char,Title Char Char Char Char Char,Heading 5 Char1 Char Char Char Char Char,Title Char Char Char Char Char Char Char"/>
    <w:basedOn w:val="Normal"/>
    <w:next w:val="Normal"/>
    <w:link w:val="Title"/>
    <w:qFormat/>
    <w:pPr>
      <w:keepNext/>
      <w:widowControl/>
      <w:suppressAutoHyphens w:val="0"/>
      <w:autoSpaceDE/>
      <w:spacing w:before="240" w:after="60"/>
      <w:outlineLvl w:val="4"/>
    </w:pPr>
  </w:style>
  <w:style w:type="paragraph" w:styleId="Heading7">
    <w:name w:val="heading 7"/>
    <w:aliases w:val="Caption Char,Heading 7 Char1 Char,Caption Char Char Char,Heading 7 Char1 Char Char Char,Caption Char Char Char Char Char,Heading 7 Char1 Char Char Char Char Char,Caption Char Char Char Char Char Char Char"/>
    <w:basedOn w:val="Normal"/>
    <w:next w:val="Normal"/>
    <w:link w:val="Caption"/>
    <w:qFormat/>
    <w:pPr>
      <w:keepNext/>
      <w:widowControl/>
      <w:suppressAutoHyphens w:val="0"/>
      <w:autoSpaceDE/>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pPr>
      <w:widowControl w:val="0"/>
      <w:suppressAutoHyphens/>
      <w:autoSpaceDE w:val="0"/>
    </w:pPr>
    <w:rPr>
      <w:lang w:eastAsia="zh-CN"/>
    </w:rPr>
  </w:style>
  <w:style w:type="paragraph" w:styleId="BodyText">
    <w:name w:val="Body Text"/>
    <w:basedOn w:val="Normal"/>
    <w:pPr>
      <w:spacing w:after="120"/>
    </w:pPr>
  </w:style>
  <w:style w:type="paragraph" w:customStyle="1" w:styleId="NormalWeb1">
    <w:name w:val="Normal (Web)1"/>
    <w:basedOn w:val="Normal"/>
    <w:pPr>
      <w:widowControl/>
      <w:suppressAutoHyphens w:val="0"/>
      <w:autoSpaceDE/>
      <w:spacing w:before="280" w:after="280"/>
    </w:pPr>
  </w:style>
  <w:style w:type="paragraph" w:customStyle="1" w:styleId="Heading">
    <w:name w:val="Heading"/>
    <w:basedOn w:val="Normal"/>
    <w:next w:val="BodyText"/>
    <w:pPr>
      <w:keepNext/>
      <w:spacing w:before="240" w:after="120"/>
    </w:pPr>
  </w:style>
  <w:style w:type="character" w:customStyle="1" w:styleId="WW8Num1z0">
    <w:name w:val="WW8Num1z0"/>
    <w:rPr>
      <w:rFonts w:ascii="Times New Roman" w:eastAsia="Times New Roman" w:hAnsi="Times New Roman"/>
    </w:rPr>
  </w:style>
  <w:style w:type="character" w:customStyle="1" w:styleId="WW8Num1z1">
    <w:name w:val="WW8Num1z1"/>
    <w:link w:val="apple-style-span"/>
    <w:rPr>
      <w:rFonts w:ascii="Times New Roman" w:eastAsia="Times New Roman" w:hAnsi="Times New Roman"/>
    </w:rPr>
  </w:style>
  <w:style w:type="character" w:customStyle="1" w:styleId="WW8Num1z2">
    <w:name w:val="WW8Num1z2"/>
    <w:rPr>
      <w:rFonts w:ascii="Times New Roman" w:eastAsia="Times New Roman" w:hAnsi="Times New Roman"/>
    </w:rPr>
  </w:style>
  <w:style w:type="character" w:customStyle="1" w:styleId="WW8Num1z3">
    <w:name w:val="WW8Num1z3"/>
    <w:rPr>
      <w:rFonts w:ascii="Times New Roman" w:eastAsia="Times New Roman" w:hAnsi="Times New Roman"/>
    </w:rPr>
  </w:style>
  <w:style w:type="character" w:customStyle="1" w:styleId="WW8Num1z4">
    <w:name w:val="WW8Num1z4"/>
    <w:rPr>
      <w:rFonts w:ascii="Times New Roman" w:eastAsia="Times New Roman" w:hAnsi="Times New Roman"/>
    </w:rPr>
  </w:style>
  <w:style w:type="character" w:customStyle="1" w:styleId="WW8Num1z5">
    <w:name w:val="WW8Num1z5"/>
    <w:rPr>
      <w:rFonts w:ascii="Times New Roman" w:eastAsia="Times New Roman" w:hAnsi="Times New Roman"/>
    </w:rPr>
  </w:style>
  <w:style w:type="character" w:customStyle="1" w:styleId="WW8Num1z6">
    <w:name w:val="WW8Num1z6"/>
    <w:rPr>
      <w:rFonts w:ascii="Times New Roman" w:eastAsia="Times New Roman" w:hAnsi="Times New Roman"/>
    </w:rPr>
  </w:style>
  <w:style w:type="character" w:customStyle="1" w:styleId="WW8Num1z7">
    <w:name w:val="WW8Num1z7"/>
    <w:link w:val="DefaultParagraphFont1"/>
    <w:rPr>
      <w:rFonts w:ascii="Times New Roman" w:eastAsia="Times New Roman" w:hAnsi="Times New Roman"/>
    </w:rPr>
  </w:style>
  <w:style w:type="character" w:customStyle="1" w:styleId="WW8Num1z8">
    <w:name w:val="WW8Num1z8"/>
    <w:rPr>
      <w:rFonts w:ascii="Times New Roman" w:eastAsia="Times New Roman" w:hAnsi="Times New Roman"/>
    </w:rPr>
  </w:style>
  <w:style w:type="character" w:customStyle="1" w:styleId="WW8Num2z0">
    <w:name w:val="WW8Num2z0"/>
    <w:rPr>
      <w:rFonts w:ascii="Times New Roman" w:eastAsia="Times New Roman" w:hAnsi="Times New Roman"/>
    </w:rPr>
  </w:style>
  <w:style w:type="character" w:customStyle="1" w:styleId="WW8Num2z1">
    <w:name w:val="WW8Num2z1"/>
    <w:link w:val="Absatz-Standardschriftart"/>
    <w:rPr>
      <w:rFonts w:ascii="Times New Roman" w:eastAsia="Times New Roman" w:hAnsi="Times New Roman"/>
    </w:rPr>
  </w:style>
  <w:style w:type="character" w:customStyle="1" w:styleId="WW8Num2z2">
    <w:name w:val="WW8Num2z2"/>
    <w:link w:val="WW-DefaultParagraphFont1"/>
    <w:rPr>
      <w:rFonts w:ascii="Times New Roman" w:eastAsia="Times New Roman" w:hAnsi="Times New Roman"/>
    </w:rPr>
  </w:style>
  <w:style w:type="character" w:customStyle="1" w:styleId="WW8Num2z3">
    <w:name w:val="WW8Num2z3"/>
    <w:rPr>
      <w:rFonts w:ascii="Times New Roman" w:eastAsia="Times New Roman" w:hAnsi="Times New Roman"/>
    </w:rPr>
  </w:style>
  <w:style w:type="character" w:customStyle="1" w:styleId="WW8Num2z4">
    <w:name w:val="WW8Num2z4"/>
    <w:link w:val="WW-Absatz-Standardschriftart"/>
    <w:rPr>
      <w:rFonts w:ascii="Times New Roman" w:eastAsia="Times New Roman" w:hAnsi="Times New Roman"/>
    </w:rPr>
  </w:style>
  <w:style w:type="character" w:customStyle="1" w:styleId="WW8Num2z5">
    <w:name w:val="WW8Num2z5"/>
    <w:rPr>
      <w:rFonts w:ascii="Times New Roman" w:eastAsia="Times New Roman" w:hAnsi="Times New Roman"/>
    </w:rPr>
  </w:style>
  <w:style w:type="character" w:customStyle="1" w:styleId="WW8Num2z6">
    <w:name w:val="WW8Num2z6"/>
    <w:rPr>
      <w:rFonts w:ascii="Times New Roman" w:eastAsia="Times New Roman" w:hAnsi="Times New Roman"/>
    </w:rPr>
  </w:style>
  <w:style w:type="character" w:customStyle="1" w:styleId="WW8Num2z7">
    <w:name w:val="WW8Num2z7"/>
    <w:rPr>
      <w:rFonts w:ascii="Times New Roman" w:eastAsia="Times New Roman" w:hAnsi="Times New Roman"/>
    </w:rPr>
  </w:style>
  <w:style w:type="character" w:customStyle="1" w:styleId="WW8Num2z8">
    <w:name w:val="WW8Num2z8"/>
    <w:rPr>
      <w:rFonts w:ascii="Times New Roman" w:eastAsia="Times New Roman" w:hAnsi="Times New Roman"/>
    </w:rPr>
  </w:style>
  <w:style w:type="character" w:customStyle="1" w:styleId="WW8Num3z0">
    <w:name w:val="WW8Num3z0"/>
    <w:rPr>
      <w:rFonts w:ascii="Times New Roman" w:eastAsia="Times New Roman" w:hAnsi="Times New Roman"/>
    </w:rPr>
  </w:style>
  <w:style w:type="character" w:customStyle="1" w:styleId="WW8Num3z1">
    <w:name w:val="WW8Num3z1"/>
    <w:rPr>
      <w:rFonts w:ascii="Times New Roman" w:eastAsia="Times New Roman" w:hAnsi="Times New Roman"/>
    </w:rPr>
  </w:style>
  <w:style w:type="character" w:customStyle="1" w:styleId="WW8Num3z2">
    <w:name w:val="WW8Num3z2"/>
    <w:rPr>
      <w:rFonts w:ascii="Times New Roman" w:eastAsia="Times New Roman" w:hAnsi="Times New Roman"/>
    </w:rPr>
  </w:style>
  <w:style w:type="character" w:customStyle="1" w:styleId="WW8Num3z3">
    <w:name w:val="WW8Num3z3"/>
    <w:rPr>
      <w:rFonts w:ascii="Times New Roman" w:eastAsia="Times New Roman" w:hAnsi="Times New Roman"/>
    </w:rPr>
  </w:style>
  <w:style w:type="character" w:customStyle="1" w:styleId="WW8Num3z4">
    <w:name w:val="WW8Num3z4"/>
    <w:rPr>
      <w:rFonts w:ascii="Times New Roman" w:eastAsia="Times New Roman" w:hAnsi="Times New Roman"/>
    </w:rPr>
  </w:style>
  <w:style w:type="character" w:customStyle="1" w:styleId="WW8Num3z5">
    <w:name w:val="WW8Num3z5"/>
    <w:rPr>
      <w:rFonts w:ascii="Times New Roman" w:eastAsia="Times New Roman" w:hAnsi="Times New Roman"/>
    </w:rPr>
  </w:style>
  <w:style w:type="character" w:customStyle="1" w:styleId="WW8Num3z6">
    <w:name w:val="WW8Num3z6"/>
    <w:rPr>
      <w:rFonts w:ascii="Times New Roman" w:eastAsia="Times New Roman" w:hAnsi="Times New Roman"/>
    </w:rPr>
  </w:style>
  <w:style w:type="character" w:customStyle="1" w:styleId="WW8Num3z7">
    <w:name w:val="WW8Num3z7"/>
    <w:rPr>
      <w:rFonts w:ascii="Times New Roman" w:eastAsia="Times New Roman" w:hAnsi="Times New Roman"/>
    </w:rPr>
  </w:style>
  <w:style w:type="character" w:customStyle="1" w:styleId="WW8Num3z8">
    <w:name w:val="WW8Num3z8"/>
    <w:rPr>
      <w:rFonts w:ascii="Times New Roman" w:eastAsia="Times New Roman" w:hAnsi="Times New Roman"/>
    </w:rPr>
  </w:style>
  <w:style w:type="character" w:customStyle="1" w:styleId="WW8Num4z0">
    <w:name w:val="WW8Num4z0"/>
    <w:rPr>
      <w:rFonts w:ascii="Symbol" w:eastAsia="Times New Roman" w:hAnsi="Symbol" w:cs="Symbol"/>
      <w:b w:val="0"/>
      <w:sz w:val="20"/>
      <w:szCs w:val="20"/>
    </w:rPr>
  </w:style>
  <w:style w:type="character" w:customStyle="1" w:styleId="WW8Num5z0">
    <w:name w:val="WW8Num5z0"/>
    <w:rPr>
      <w:rFonts w:ascii="Symbol" w:eastAsia="Arial" w:hAnsi="Symbol" w:cs="Times New Roman"/>
      <w:color w:val="000000"/>
      <w:sz w:val="20"/>
      <w:szCs w:val="20"/>
      <w:lang w:val="en-GB"/>
    </w:rPr>
  </w:style>
  <w:style w:type="character" w:customStyle="1" w:styleId="WW8Num6z0">
    <w:name w:val="WW8Num6z0"/>
    <w:rPr>
      <w:rFonts w:ascii="Symbol" w:eastAsia="Times New Roman" w:hAnsi="Symbol" w:cs="Times New Roman"/>
      <w:sz w:val="20"/>
      <w:szCs w:val="20"/>
    </w:rPr>
  </w:style>
  <w:style w:type="character" w:customStyle="1" w:styleId="WW8Num7z0">
    <w:name w:val="WW8Num7z0"/>
    <w:rPr>
      <w:rFonts w:ascii="Symbol" w:eastAsia="Times New Roman" w:hAnsi="Symbol" w:cs="Symbol"/>
      <w:sz w:val="20"/>
      <w:szCs w:val="20"/>
    </w:rPr>
  </w:style>
  <w:style w:type="character" w:customStyle="1" w:styleId="DefaultParagraphFont1">
    <w:name w:val="Default Paragraph Font1"/>
    <w:link w:val="WW8Num1z7"/>
    <w:rPr>
      <w:rFonts w:ascii="Times New Roman" w:eastAsia="Times New Roman" w:hAnsi="Times New Roman"/>
    </w:rPr>
  </w:style>
  <w:style w:type="character" w:customStyle="1" w:styleId="WW8Num8z0">
    <w:name w:val="WW8Num8z0"/>
    <w:rPr>
      <w:rFonts w:ascii="Symbol" w:eastAsia="Times New Roman" w:hAnsi="Symbol" w:cs="Times New Roman"/>
    </w:rPr>
  </w:style>
  <w:style w:type="character" w:customStyle="1" w:styleId="WW8Num9z0">
    <w:name w:val="WW8Num9z0"/>
    <w:rPr>
      <w:rFonts w:ascii="Symbol" w:eastAsia="Times New Roman" w:hAnsi="Symbol" w:cs="Times New Roman"/>
    </w:rPr>
  </w:style>
  <w:style w:type="character" w:customStyle="1" w:styleId="WW8Num10z0">
    <w:name w:val="WW8Num10z0"/>
    <w:rPr>
      <w:rFonts w:ascii="Times New Roman" w:eastAsia="Times New Roman" w:hAnsi="Times New Roman"/>
    </w:rPr>
  </w:style>
  <w:style w:type="character" w:customStyle="1" w:styleId="WW8Num11z0">
    <w:name w:val="WW8Num11z0"/>
    <w:rPr>
      <w:rFonts w:ascii="Symbol" w:eastAsia="Times New Roman" w:hAnsi="Symbol" w:cs="Times New Roman"/>
    </w:rPr>
  </w:style>
  <w:style w:type="character" w:customStyle="1" w:styleId="WW8Num12z0">
    <w:name w:val="WW8Num12z0"/>
    <w:rPr>
      <w:rFonts w:ascii="Times New Roman" w:eastAsia="Times New Roman" w:hAnsi="Times New Roman"/>
    </w:rPr>
  </w:style>
  <w:style w:type="character" w:customStyle="1" w:styleId="WW8Num13z0">
    <w:name w:val="WW8Num13z0"/>
    <w:rPr>
      <w:rFonts w:ascii="Symbol" w:eastAsia="Times New Roman" w:hAnsi="Symbol" w:cs="Symbol"/>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rPr>
  </w:style>
  <w:style w:type="character" w:customStyle="1" w:styleId="WW-DefaultParagraphFont">
    <w:name w:val="WW-Default Paragraph Font"/>
    <w:rPr>
      <w:rFonts w:ascii="Times New Roman" w:eastAsia="Times New Roman" w:hAnsi="Times New Roman"/>
    </w:rPr>
  </w:style>
  <w:style w:type="character" w:customStyle="1" w:styleId="Absatz-Standardschriftart">
    <w:name w:val="Absatz-Standardschriftart"/>
    <w:link w:val="WW8Num2z1"/>
    <w:rPr>
      <w:rFonts w:ascii="Times New Roman" w:eastAsia="Times New Roman" w:hAnsi="Times New Roman"/>
    </w:rPr>
  </w:style>
  <w:style w:type="character" w:customStyle="1" w:styleId="WW-Absatz-Standardschriftart">
    <w:name w:val="WW-Absatz-Standardschriftart"/>
    <w:link w:val="WW8Num2z4"/>
    <w:rPr>
      <w:rFonts w:ascii="Times New Roman" w:eastAsia="Times New Roman" w:hAnsi="Times New Roman"/>
    </w:rPr>
  </w:style>
  <w:style w:type="character" w:customStyle="1" w:styleId="WW8Num14z0">
    <w:name w:val="WW8Num14z0"/>
    <w:rPr>
      <w:rFonts w:ascii="Times New Roman" w:eastAsia="Times New Roman" w:hAnsi="Times New Roman"/>
    </w:rPr>
  </w:style>
  <w:style w:type="character" w:customStyle="1" w:styleId="WW8Num15z0">
    <w:name w:val="WW8Num15z0"/>
    <w:rPr>
      <w:rFonts w:ascii="Times New Roman" w:eastAsia="Times New Roman" w:hAnsi="Times New Roman"/>
    </w:rPr>
  </w:style>
  <w:style w:type="character" w:customStyle="1" w:styleId="WW8Num15z1">
    <w:name w:val="WW8Num15z1"/>
    <w:rPr>
      <w:rFonts w:ascii="Times New Roman" w:eastAsia="Times New Roman" w:hAnsi="Times New Roman"/>
    </w:rPr>
  </w:style>
  <w:style w:type="character" w:customStyle="1" w:styleId="WW8Num15z3">
    <w:name w:val="WW8Num15z3"/>
    <w:rPr>
      <w:rFonts w:ascii="Times New Roman" w:eastAsia="Times New Roman" w:hAnsi="Times New Roman"/>
    </w:rPr>
  </w:style>
  <w:style w:type="character" w:customStyle="1" w:styleId="WW8Num17z0">
    <w:name w:val="WW8Num17z0"/>
    <w:rPr>
      <w:rFonts w:ascii="Times New Roman" w:eastAsia="Times New Roman" w:hAnsi="Times New Roman"/>
    </w:rPr>
  </w:style>
  <w:style w:type="character" w:customStyle="1" w:styleId="WW8Num18z0">
    <w:name w:val="WW8Num18z0"/>
    <w:rPr>
      <w:rFonts w:ascii="Times New Roman" w:eastAsia="Times New Roman" w:hAnsi="Times New Roman"/>
    </w:rPr>
  </w:style>
  <w:style w:type="character" w:customStyle="1" w:styleId="WW8Num19z0">
    <w:name w:val="WW8Num19z0"/>
    <w:rPr>
      <w:rFonts w:ascii="Times New Roman" w:eastAsia="Times New Roman" w:hAnsi="Times New Roman"/>
    </w:rPr>
  </w:style>
  <w:style w:type="character" w:customStyle="1" w:styleId="WW8Num21z0">
    <w:name w:val="WW8Num21z0"/>
    <w:rPr>
      <w:rFonts w:ascii="Times New Roman" w:eastAsia="Times New Roman" w:hAnsi="Times New Roman"/>
    </w:rPr>
  </w:style>
  <w:style w:type="character" w:customStyle="1" w:styleId="WW8Num21z1">
    <w:name w:val="WW8Num21z1"/>
    <w:rPr>
      <w:rFonts w:ascii="Times New Roman" w:eastAsia="Times New Roman" w:hAnsi="Times New Roman"/>
    </w:rPr>
  </w:style>
  <w:style w:type="character" w:customStyle="1" w:styleId="WW8Num21z2">
    <w:name w:val="WW8Num21z2"/>
    <w:rPr>
      <w:rFonts w:ascii="Times New Roman" w:eastAsia="Times New Roman" w:hAnsi="Times New Roman"/>
    </w:rPr>
  </w:style>
  <w:style w:type="character" w:customStyle="1" w:styleId="WW8Num22z0">
    <w:name w:val="WW8Num22z0"/>
    <w:rPr>
      <w:rFonts w:ascii="Times New Roman" w:eastAsia="Times New Roman" w:hAnsi="Times New Roman"/>
    </w:rPr>
  </w:style>
  <w:style w:type="character" w:customStyle="1" w:styleId="WW8Num23z0">
    <w:name w:val="WW8Num23z0"/>
    <w:rPr>
      <w:rFonts w:ascii="Times New Roman" w:eastAsia="Times New Roman" w:hAnsi="Times New Roman"/>
    </w:rPr>
  </w:style>
  <w:style w:type="character" w:customStyle="1" w:styleId="WW8Num23z1">
    <w:name w:val="WW8Num23z1"/>
    <w:rPr>
      <w:rFonts w:ascii="Times New Roman" w:eastAsia="Times New Roman" w:hAnsi="Times New Roman"/>
    </w:rPr>
  </w:style>
  <w:style w:type="character" w:customStyle="1" w:styleId="WW8Num23z2">
    <w:name w:val="WW8Num23z2"/>
    <w:rPr>
      <w:rFonts w:ascii="Times New Roman" w:eastAsia="Times New Roman" w:hAnsi="Times New Roman"/>
    </w:rPr>
  </w:style>
  <w:style w:type="character" w:customStyle="1" w:styleId="WW8Num25z0">
    <w:name w:val="WW8Num25z0"/>
    <w:rPr>
      <w:rFonts w:ascii="Times New Roman" w:eastAsia="Times New Roman" w:hAnsi="Times New Roman"/>
    </w:rPr>
  </w:style>
  <w:style w:type="character" w:customStyle="1" w:styleId="WW8Num26z0">
    <w:name w:val="WW8Num26z0"/>
    <w:rPr>
      <w:rFonts w:ascii="Times New Roman" w:eastAsia="Times New Roman" w:hAnsi="Times New Roman"/>
    </w:rPr>
  </w:style>
  <w:style w:type="character" w:customStyle="1" w:styleId="WW8Num29z0">
    <w:name w:val="WW8Num29z0"/>
    <w:rPr>
      <w:rFonts w:ascii="Times New Roman" w:eastAsia="Times New Roman" w:hAnsi="Times New Roman"/>
    </w:rPr>
  </w:style>
  <w:style w:type="character" w:customStyle="1" w:styleId="WW8Num29z1">
    <w:name w:val="WW8Num29z1"/>
    <w:rPr>
      <w:rFonts w:ascii="Times New Roman" w:eastAsia="Times New Roman" w:hAnsi="Times New Roman"/>
    </w:rPr>
  </w:style>
  <w:style w:type="character" w:customStyle="1" w:styleId="WW8Num29z2">
    <w:name w:val="WW8Num29z2"/>
    <w:rPr>
      <w:rFonts w:ascii="Times New Roman" w:eastAsia="Times New Roman" w:hAnsi="Times New Roman"/>
    </w:rPr>
  </w:style>
  <w:style w:type="character" w:customStyle="1" w:styleId="WW8Num30z0">
    <w:name w:val="WW8Num30z0"/>
    <w:rPr>
      <w:rFonts w:ascii="Times New Roman" w:eastAsia="Times New Roman" w:hAnsi="Times New Roman"/>
    </w:rPr>
  </w:style>
  <w:style w:type="character" w:customStyle="1" w:styleId="WW8Num14z2">
    <w:name w:val="WW8Num14z2"/>
    <w:rPr>
      <w:rFonts w:ascii="Times New Roman" w:eastAsia="Times New Roman" w:hAnsi="Times New Roman"/>
    </w:rPr>
  </w:style>
  <w:style w:type="character" w:customStyle="1" w:styleId="WW8Num14z3">
    <w:name w:val="WW8Num14z3"/>
    <w:rPr>
      <w:rFonts w:ascii="Times New Roman" w:eastAsia="Times New Roman" w:hAnsi="Times New Roman"/>
    </w:rPr>
  </w:style>
  <w:style w:type="character" w:customStyle="1" w:styleId="WW8Num16z0">
    <w:name w:val="WW8Num16z0"/>
    <w:rPr>
      <w:rFonts w:ascii="Times New Roman" w:eastAsia="Times New Roman" w:hAnsi="Times New Roman"/>
    </w:rPr>
  </w:style>
  <w:style w:type="character" w:customStyle="1" w:styleId="WW8NumSt3z0">
    <w:name w:val="WW8NumSt3z0"/>
    <w:rPr>
      <w:rFonts w:ascii="Times New Roman" w:eastAsia="Times New Roman" w:hAnsi="Times New Roman"/>
    </w:rPr>
  </w:style>
  <w:style w:type="character" w:customStyle="1" w:styleId="WW8NumSt8z0">
    <w:name w:val="WW8NumSt8z0"/>
    <w:rPr>
      <w:rFonts w:ascii="Times New Roman" w:eastAsia="Times New Roman" w:hAnsi="Times New Roman"/>
    </w:rPr>
  </w:style>
  <w:style w:type="character" w:customStyle="1" w:styleId="WW8NumSt11z0">
    <w:name w:val="WW8NumSt11z0"/>
    <w:rPr>
      <w:rFonts w:ascii="Times New Roman" w:eastAsia="Times New Roman" w:hAnsi="Times New Roman"/>
    </w:rPr>
  </w:style>
  <w:style w:type="character" w:customStyle="1" w:styleId="WW8NumSt12z0">
    <w:name w:val="WW8NumSt12z0"/>
    <w:rPr>
      <w:rFonts w:ascii="Times New Roman" w:eastAsia="Times New Roman" w:hAnsi="Times New Roman"/>
    </w:rPr>
  </w:style>
  <w:style w:type="character" w:customStyle="1" w:styleId="WW8NumSt13z0">
    <w:name w:val="WW8NumSt13z0"/>
    <w:rPr>
      <w:rFonts w:ascii="Times New Roman" w:eastAsia="Times New Roman" w:hAnsi="Times New Roman"/>
    </w:rPr>
  </w:style>
  <w:style w:type="character" w:customStyle="1" w:styleId="WW8NumSt14z0">
    <w:name w:val="WW8NumSt14z0"/>
    <w:rPr>
      <w:rFonts w:ascii="Times New Roman" w:eastAsia="Times New Roman" w:hAnsi="Times New Roman"/>
    </w:rPr>
  </w:style>
  <w:style w:type="character" w:customStyle="1" w:styleId="WW8NumSt16z0">
    <w:name w:val="WW8NumSt16z0"/>
    <w:rPr>
      <w:rFonts w:ascii="Times New Roman" w:eastAsia="Times New Roman" w:hAnsi="Times New Roman"/>
    </w:rPr>
  </w:style>
  <w:style w:type="character" w:customStyle="1" w:styleId="WW8NumSt18z0">
    <w:name w:val="WW8NumSt18z0"/>
    <w:rPr>
      <w:rFonts w:ascii="Times New Roman" w:eastAsia="Times New Roman" w:hAnsi="Times New Roman"/>
    </w:rPr>
  </w:style>
  <w:style w:type="character" w:customStyle="1" w:styleId="WW8NumSt19z0">
    <w:name w:val="WW8NumSt19z0"/>
    <w:rPr>
      <w:rFonts w:ascii="Times New Roman" w:eastAsia="Times New Roman" w:hAnsi="Times New Roman"/>
    </w:rPr>
  </w:style>
  <w:style w:type="character" w:customStyle="1" w:styleId="WW8NumSt20z0">
    <w:name w:val="WW8NumSt20z0"/>
    <w:rPr>
      <w:rFonts w:ascii="Times New Roman" w:eastAsia="Times New Roman" w:hAnsi="Times New Roman"/>
    </w:rPr>
  </w:style>
  <w:style w:type="character" w:customStyle="1" w:styleId="WW8NumSt22z0">
    <w:name w:val="WW8NumSt22z0"/>
    <w:rPr>
      <w:rFonts w:ascii="Times New Roman" w:eastAsia="Times New Roman" w:hAnsi="Times New Roman"/>
    </w:rPr>
  </w:style>
  <w:style w:type="character" w:customStyle="1" w:styleId="WW8NumSt23z0">
    <w:name w:val="WW8NumSt23z0"/>
    <w:rPr>
      <w:rFonts w:ascii="Times New Roman" w:eastAsia="Times New Roman" w:hAnsi="Times New Roman"/>
    </w:rPr>
  </w:style>
  <w:style w:type="character" w:customStyle="1" w:styleId="WW-DefaultParagraphFont1">
    <w:name w:val="WW-Default Paragraph Font1"/>
    <w:link w:val="WW8Num2z2"/>
    <w:rPr>
      <w:rFonts w:ascii="Times New Roman" w:eastAsia="Times New Roman" w:hAnsi="Times New Roman"/>
    </w:rPr>
  </w:style>
  <w:style w:type="character" w:customStyle="1" w:styleId="CharChar2">
    <w:name w:val="Char Char2"/>
    <w:rPr>
      <w:rFonts w:ascii="Times New Roman" w:eastAsia="Times New Roman" w:hAnsi="Times New Roman"/>
    </w:rPr>
  </w:style>
  <w:style w:type="character" w:customStyle="1" w:styleId="CharChar">
    <w:name w:val="Char Char"/>
    <w:rPr>
      <w:rFonts w:ascii="Times New Roman" w:eastAsia="Times New Roman" w:hAnsi="Times New Roman"/>
    </w:rPr>
  </w:style>
  <w:style w:type="character" w:customStyle="1" w:styleId="CharChar1">
    <w:name w:val="Char Char1"/>
    <w:rPr>
      <w:rFonts w:ascii="Times New Roman" w:eastAsia="Times New Roman" w:hAnsi="Times New Roman"/>
    </w:rPr>
  </w:style>
  <w:style w:type="character" w:customStyle="1" w:styleId="apple-style-span">
    <w:name w:val="apple-style-span"/>
    <w:link w:val="WW8Num1z1"/>
    <w:rPr>
      <w:rFonts w:ascii="Times New Roman" w:eastAsia="Times New Roman" w:hAnsi="Times New Roman"/>
    </w:rPr>
  </w:style>
  <w:style w:type="character" w:customStyle="1" w:styleId="Heading5Char">
    <w:name w:val="Heading 5 Char"/>
    <w:rPr>
      <w:rFonts w:ascii="Times New Roman" w:eastAsia="Times New Roman" w:hAnsi="Times New Roman"/>
    </w:rPr>
  </w:style>
  <w:style w:type="character" w:customStyle="1" w:styleId="Heading7Char">
    <w:name w:val="Heading 7 Char"/>
    <w:rPr>
      <w:rFonts w:ascii="Times New Roman" w:eastAsia="Times New Roman" w:hAnsi="Times New Roman"/>
      <w:kern w:val="1"/>
      <w:sz w:val="24"/>
      <w:szCs w:val="24"/>
    </w:rPr>
  </w:style>
  <w:style w:type="character" w:customStyle="1" w:styleId="HeaderChar">
    <w:name w:val="Header Char"/>
    <w:rPr>
      <w:rFonts w:ascii="Times New Roman" w:eastAsia="Times New Roman" w:hAnsi="Times New Roman"/>
      <w:kern w:val="1"/>
    </w:rPr>
  </w:style>
  <w:style w:type="paragraph" w:styleId="List">
    <w:name w:val="List"/>
    <w:basedOn w:val="BodyText"/>
  </w:style>
  <w:style w:type="paragraph" w:styleId="Caption">
    <w:name w:val="caption"/>
    <w:aliases w:val="Heading 7 Char1,Caption Char Char,Heading 7 Char1 Char Char,Caption Char Char Char Char,Heading 7 Char1 Char Char Char Char,Caption Char Char Char Char Char Char,Heading 7 Char1 Char Char Char Char Char Char"/>
    <w:basedOn w:val="Normal"/>
    <w:link w:val="Heading7"/>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Header">
    <w:name w:val="header"/>
    <w:basedOn w:val="Normal"/>
    <w:pPr>
      <w:keepNext/>
      <w:widowControl/>
      <w:tabs>
        <w:tab w:val="center" w:pos="4320"/>
        <w:tab w:val="right" w:pos="8640"/>
      </w:tabs>
      <w:suppressAutoHyphens w:val="0"/>
      <w:autoSpaceDE/>
    </w:pPr>
  </w:style>
  <w:style w:type="paragraph" w:customStyle="1" w:styleId="Quotations">
    <w:name w:val="Quotations"/>
    <w:basedOn w:val="Normal"/>
    <w:pPr>
      <w:spacing w:after="283"/>
      <w:ind w:left="567" w:right="567"/>
    </w:pPr>
  </w:style>
  <w:style w:type="paragraph" w:styleId="Title">
    <w:name w:val="Title"/>
    <w:aliases w:val="Heading 5 Char1,Title Char Char,Heading 5 Char1 Char Char,Title Char Char Char Char,Heading 5 Char1 Char Char Char Char,Title Char Char Char Char Char Char,Heading 5 Char1 Char Char Char Char Char Char,Title Char Char Char Char Char Char Char Char"/>
    <w:basedOn w:val="Heading"/>
    <w:next w:val="BodyText"/>
    <w:link w:val="Heading5"/>
    <w:qFormat/>
    <w:pPr>
      <w:jc w:val="center"/>
    </w:pPr>
  </w:style>
  <w:style w:type="paragraph" w:styleId="Subtitle">
    <w:name w:val="Subtitle"/>
    <w:basedOn w:val="Heading"/>
    <w:next w:val="BodyText"/>
    <w:qFormat/>
    <w:pPr>
      <w:spacing w:before="60"/>
      <w:jc w:val="center"/>
    </w:pPr>
    <w:rPr>
      <w:sz w:val="36"/>
      <w:szCs w:val="3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9de6037ab749452b"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Brijneesh</dc:creator>
  <cp:keywords/>
  <dc:description/>
  <cp:lastModifiedBy>Bharti, Vishal (Cognizant)</cp:lastModifiedBy>
  <cp:revision>104</cp:revision>
  <cp:lastPrinted>1970-01-01T13:30:00Z</cp:lastPrinted>
  <dcterms:created xsi:type="dcterms:W3CDTF">2023-01-16T11:16:00Z</dcterms:created>
  <dcterms:modified xsi:type="dcterms:W3CDTF">2023-04-22T12:50:00Z</dcterms:modified>
</cp:coreProperties>
</file>